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E5" w:rsidRDefault="00F975BD" w:rsidP="00BA45E5">
      <w:pPr>
        <w:pStyle w:val="1"/>
        <w:tabs>
          <w:tab w:val="left" w:pos="0"/>
        </w:tabs>
        <w:rPr>
          <w:b w:val="0"/>
          <w:bCs w:val="0"/>
          <w:color w:val="3366FF"/>
          <w:sz w:val="40"/>
          <w:szCs w:val="40"/>
        </w:rPr>
      </w:pPr>
      <w:bookmarkStart w:id="0" w:name="_Toc404073313"/>
      <w:r>
        <w:rPr>
          <w:rFonts w:eastAsiaTheme="minorEastAsia" w:hint="eastAsia"/>
          <w:b w:val="0"/>
          <w:bCs w:val="0"/>
          <w:color w:val="3366FF"/>
          <w:sz w:val="40"/>
          <w:szCs w:val="40"/>
          <w:lang w:eastAsia="zh-CN"/>
        </w:rPr>
        <w:t>论坛附件系统设计方案</w:t>
      </w:r>
      <w:bookmarkEnd w:id="0"/>
    </w:p>
    <w:p w:rsidR="00BA45E5" w:rsidRDefault="00BA45E5" w:rsidP="00BA45E5"/>
    <w:p w:rsidR="00BA45E5" w:rsidRDefault="00BA45E5" w:rsidP="00BA45E5"/>
    <w:p w:rsidR="00BA45E5" w:rsidRDefault="00BA45E5" w:rsidP="00BA45E5">
      <w:pPr>
        <w:rPr>
          <w:rFonts w:eastAsia="宋体"/>
          <w:color w:val="3366FF"/>
          <w:sz w:val="28"/>
          <w:szCs w:val="28"/>
          <w:lang w:eastAsia="zh-CN"/>
        </w:rPr>
      </w:pPr>
      <w:r>
        <w:rPr>
          <w:rFonts w:eastAsia="宋体" w:hint="eastAsia"/>
          <w:color w:val="3366FF"/>
          <w:sz w:val="28"/>
          <w:szCs w:val="28"/>
          <w:lang w:eastAsia="zh-CN"/>
        </w:rPr>
        <w:t>概述</w:t>
      </w:r>
    </w:p>
    <w:p w:rsidR="00BA45E5" w:rsidRDefault="00BA45E5" w:rsidP="00BA45E5">
      <w:pPr>
        <w:rPr>
          <w:lang w:eastAsia="zh-CN"/>
        </w:rPr>
      </w:pPr>
      <w:r>
        <w:rPr>
          <w:rFonts w:eastAsia="宋体" w:cs="Arial"/>
          <w:lang w:eastAsia="zh-CN"/>
        </w:rPr>
        <w:t>本文档</w:t>
      </w:r>
      <w:r w:rsidR="00F975BD">
        <w:rPr>
          <w:rFonts w:eastAsia="宋体" w:cs="Arial" w:hint="eastAsia"/>
          <w:lang w:eastAsia="zh-CN"/>
        </w:rPr>
        <w:t>描述了论坛中用来处理用户上传的图片，文本以及其他数据的设计方案</w:t>
      </w:r>
      <w:r>
        <w:rPr>
          <w:rFonts w:eastAsia="宋体"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BA45E5" w:rsidRDefault="00BA45E5" w:rsidP="00BA45E5">
      <w:pPr>
        <w:rPr>
          <w:lang w:eastAsia="zh-CN"/>
        </w:rPr>
      </w:pPr>
    </w:p>
    <w:p w:rsidR="00BA45E5" w:rsidRDefault="00BA45E5" w:rsidP="00BA45E5">
      <w:pPr>
        <w:rPr>
          <w:lang w:eastAsia="zh-CN"/>
        </w:rPr>
      </w:pPr>
    </w:p>
    <w:p w:rsidR="00BA45E5" w:rsidRDefault="00BA45E5" w:rsidP="00BA45E5">
      <w:pPr>
        <w:numPr>
          <w:ilvl w:val="0"/>
          <w:numId w:val="2"/>
        </w:numPr>
        <w:tabs>
          <w:tab w:val="left" w:pos="720"/>
        </w:tabs>
        <w:rPr>
          <w:color w:val="3366FF"/>
          <w:sz w:val="28"/>
          <w:szCs w:val="28"/>
        </w:rPr>
      </w:pPr>
      <w:r>
        <w:rPr>
          <w:rFonts w:eastAsia="宋体" w:hint="eastAsia"/>
          <w:color w:val="3366FF"/>
          <w:sz w:val="28"/>
          <w:szCs w:val="28"/>
          <w:lang w:eastAsia="zh-CN"/>
        </w:rPr>
        <w:t>文档历史</w:t>
      </w:r>
    </w:p>
    <w:tbl>
      <w:tblPr>
        <w:tblW w:w="0" w:type="auto"/>
        <w:tblInd w:w="129" w:type="dxa"/>
        <w:tblLayout w:type="fixed"/>
        <w:tblLook w:val="0000" w:firstRow="0" w:lastRow="0" w:firstColumn="0" w:lastColumn="0" w:noHBand="0" w:noVBand="0"/>
      </w:tblPr>
      <w:tblGrid>
        <w:gridCol w:w="1514"/>
        <w:gridCol w:w="1305"/>
        <w:gridCol w:w="2552"/>
        <w:gridCol w:w="4244"/>
      </w:tblGrid>
      <w:tr w:rsidR="00BA45E5" w:rsidTr="00FE3DE3">
        <w:tc>
          <w:tcPr>
            <w:tcW w:w="1514" w:type="dxa"/>
            <w:tcBorders>
              <w:top w:val="single" w:sz="0" w:space="0" w:color="0000FF"/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日期</w:t>
            </w:r>
          </w:p>
        </w:tc>
        <w:tc>
          <w:tcPr>
            <w:tcW w:w="1305" w:type="dxa"/>
            <w:tcBorders>
              <w:top w:val="single" w:sz="0" w:space="0" w:color="0000FF"/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作者</w:t>
            </w:r>
          </w:p>
        </w:tc>
        <w:tc>
          <w:tcPr>
            <w:tcW w:w="2552" w:type="dxa"/>
            <w:tcBorders>
              <w:top w:val="single" w:sz="0" w:space="0" w:color="0000FF"/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更新的概要</w:t>
            </w:r>
          </w:p>
        </w:tc>
        <w:tc>
          <w:tcPr>
            <w:tcW w:w="4244" w:type="dxa"/>
            <w:tcBorders>
              <w:top w:val="single" w:sz="0" w:space="0" w:color="0000FF"/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注意</w:t>
            </w: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975BD">
            <w:pPr>
              <w:snapToGrid w:val="0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2014-0</w:t>
            </w:r>
            <w:r w:rsidR="00F975BD">
              <w:rPr>
                <w:rFonts w:eastAsia="宋体" w:hint="eastAsia"/>
                <w:sz w:val="20"/>
                <w:szCs w:val="20"/>
                <w:lang w:eastAsia="zh-CN"/>
              </w:rPr>
              <w:t>9-09</w:t>
            </w: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Kid</w:t>
            </w: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Pr="00977576" w:rsidRDefault="00BA45E5" w:rsidP="00FE3DE3">
            <w:pPr>
              <w:snapToGrid w:val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Pr="00977576" w:rsidRDefault="00BA45E5" w:rsidP="00FE3DE3">
            <w:pPr>
              <w:snapToGrid w:val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初稿</w:t>
            </w: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0"/>
                <w:szCs w:val="20"/>
                <w:lang w:eastAsia="zh-CN"/>
              </w:rPr>
            </w:pP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0"/>
                <w:szCs w:val="20"/>
                <w:lang w:eastAsia="zh-CN"/>
              </w:rPr>
            </w:pP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rFonts w:eastAsia="宋体"/>
                <w:sz w:val="20"/>
                <w:szCs w:val="20"/>
                <w:lang w:eastAsia="zh-CN"/>
              </w:rPr>
            </w:pP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</w:tr>
      <w:tr w:rsidR="00BA45E5" w:rsidTr="00FE3DE3">
        <w:tc>
          <w:tcPr>
            <w:tcW w:w="1514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0" w:space="0" w:color="0000FF"/>
              <w:bottom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244" w:type="dxa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:rsidR="00BA45E5" w:rsidRDefault="00BA45E5" w:rsidP="00FE3DE3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BA45E5" w:rsidRDefault="00BA45E5" w:rsidP="00BA45E5"/>
    <w:p w:rsidR="00BA45E5" w:rsidRDefault="00BA45E5" w:rsidP="00BA45E5"/>
    <w:p w:rsidR="00BA45E5" w:rsidRPr="00B26811" w:rsidRDefault="00B26811" w:rsidP="00BA45E5">
      <w:pPr>
        <w:rPr>
          <w:rFonts w:eastAsia="宋体"/>
          <w:color w:val="3366FF"/>
          <w:sz w:val="28"/>
          <w:szCs w:val="28"/>
          <w:lang w:eastAsia="zh-CN"/>
        </w:rPr>
      </w:pPr>
      <w:r>
        <w:rPr>
          <w:rFonts w:eastAsia="宋体" w:hint="eastAsia"/>
          <w:color w:val="3366FF"/>
          <w:sz w:val="28"/>
          <w:szCs w:val="28"/>
          <w:lang w:eastAsia="zh-CN"/>
        </w:rPr>
        <w:t>目的</w:t>
      </w:r>
    </w:p>
    <w:p w:rsidR="00BA45E5" w:rsidRDefault="00F975BD" w:rsidP="00BA45E5">
      <w:pPr>
        <w:rPr>
          <w:lang w:eastAsia="zh-CN"/>
        </w:rPr>
      </w:pPr>
      <w:r>
        <w:rPr>
          <w:rFonts w:eastAsiaTheme="minorEastAsia" w:hint="eastAsia"/>
          <w:lang w:eastAsia="zh-CN"/>
        </w:rPr>
        <w:t>用户开发和使用本系统的用户进行沟通，确定产品的形态和功能，描述产品的设计思想</w:t>
      </w:r>
      <w:r w:rsidR="00BA45E5">
        <w:rPr>
          <w:rFonts w:hint="eastAsia"/>
          <w:lang w:eastAsia="zh-CN"/>
        </w:rPr>
        <w:t>。</w:t>
      </w:r>
    </w:p>
    <w:p w:rsidR="00BA45E5" w:rsidRDefault="00BA45E5" w:rsidP="00BA45E5">
      <w:pPr>
        <w:rPr>
          <w:lang w:eastAsia="zh-CN"/>
        </w:rPr>
      </w:pPr>
    </w:p>
    <w:p w:rsidR="00BA45E5" w:rsidRPr="00B26811" w:rsidRDefault="00B26811" w:rsidP="00BA45E5">
      <w:pPr>
        <w:rPr>
          <w:rFonts w:eastAsia="宋体"/>
          <w:color w:val="3366FF"/>
          <w:sz w:val="28"/>
          <w:szCs w:val="28"/>
          <w:lang w:eastAsia="zh-CN"/>
        </w:rPr>
      </w:pPr>
      <w:r>
        <w:rPr>
          <w:rFonts w:eastAsia="宋体" w:hint="eastAsia"/>
          <w:color w:val="3366FF"/>
          <w:sz w:val="28"/>
          <w:szCs w:val="28"/>
          <w:lang w:eastAsia="zh-CN"/>
        </w:rPr>
        <w:t>适用对象</w:t>
      </w:r>
    </w:p>
    <w:p w:rsidR="008C60DE" w:rsidRPr="008C60DE" w:rsidRDefault="00F975BD" w:rsidP="00BA45E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开发和使用本系统的相关人员</w:t>
      </w:r>
      <w:r w:rsidR="008C60DE">
        <w:rPr>
          <w:rFonts w:eastAsiaTheme="minorEastAsia" w:hint="eastAsia"/>
          <w:lang w:eastAsia="zh-CN"/>
        </w:rPr>
        <w:t>。</w:t>
      </w:r>
    </w:p>
    <w:p w:rsidR="00BA45E5" w:rsidRDefault="00BA45E5" w:rsidP="00BA45E5">
      <w:pPr>
        <w:rPr>
          <w:lang w:eastAsia="zh-CN"/>
        </w:rPr>
      </w:pPr>
    </w:p>
    <w:p w:rsidR="00BA45E5" w:rsidRDefault="00BA45E5" w:rsidP="00BA45E5">
      <w:pPr>
        <w:rPr>
          <w:rFonts w:eastAsia="宋体"/>
          <w:color w:val="3366FF"/>
          <w:sz w:val="28"/>
          <w:szCs w:val="28"/>
          <w:lang w:eastAsia="zh-CN"/>
        </w:rPr>
      </w:pPr>
      <w:r>
        <w:rPr>
          <w:rFonts w:eastAsia="宋体" w:hint="eastAsia"/>
          <w:color w:val="3366FF"/>
          <w:sz w:val="28"/>
          <w:szCs w:val="28"/>
          <w:lang w:eastAsia="zh-CN"/>
        </w:rPr>
        <w:t>备注</w:t>
      </w:r>
    </w:p>
    <w:p w:rsidR="00675A5C" w:rsidRDefault="00BA45E5">
      <w:pPr>
        <w:widowControl/>
        <w:suppressAutoHyphens w:val="0"/>
      </w:pPr>
      <w:r>
        <w:br w:type="page"/>
      </w:r>
    </w:p>
    <w:sdt>
      <w:sdtPr>
        <w:rPr>
          <w:rFonts w:ascii="Arial" w:eastAsia="Arial" w:hAnsi="Arial" w:cs="Tahoma"/>
          <w:b w:val="0"/>
          <w:bCs w:val="0"/>
          <w:color w:val="auto"/>
          <w:sz w:val="22"/>
          <w:szCs w:val="24"/>
          <w:lang w:val="zh-CN" w:eastAsia="en-US" w:bidi="en-US"/>
        </w:rPr>
        <w:id w:val="-1775467077"/>
        <w:docPartObj>
          <w:docPartGallery w:val="Table of Contents"/>
          <w:docPartUnique/>
        </w:docPartObj>
      </w:sdtPr>
      <w:sdtEndPr/>
      <w:sdtContent>
        <w:p w:rsidR="00A37ADE" w:rsidRDefault="00A37ADE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0029D1" w:rsidRDefault="00A37AD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73313" w:history="1">
            <w:r w:rsidR="000029D1" w:rsidRPr="00BF0047">
              <w:rPr>
                <w:rStyle w:val="a6"/>
                <w:rFonts w:hint="eastAsia"/>
                <w:noProof/>
                <w:lang w:bidi="en-US"/>
              </w:rPr>
              <w:t>论坛附件系统设计方案</w:t>
            </w:r>
            <w:r w:rsidR="000029D1">
              <w:rPr>
                <w:noProof/>
                <w:webHidden/>
              </w:rPr>
              <w:tab/>
            </w:r>
            <w:r w:rsidR="000029D1">
              <w:rPr>
                <w:noProof/>
                <w:webHidden/>
              </w:rPr>
              <w:fldChar w:fldCharType="begin"/>
            </w:r>
            <w:r w:rsidR="000029D1">
              <w:rPr>
                <w:noProof/>
                <w:webHidden/>
              </w:rPr>
              <w:instrText xml:space="preserve"> PAGEREF _Toc404073313 \h </w:instrText>
            </w:r>
            <w:r w:rsidR="000029D1">
              <w:rPr>
                <w:noProof/>
                <w:webHidden/>
              </w:rPr>
            </w:r>
            <w:r w:rsidR="000029D1">
              <w:rPr>
                <w:noProof/>
                <w:webHidden/>
              </w:rPr>
              <w:fldChar w:fldCharType="separate"/>
            </w:r>
            <w:r w:rsidR="000029D1">
              <w:rPr>
                <w:noProof/>
                <w:webHidden/>
              </w:rPr>
              <w:t>1</w:t>
            </w:r>
            <w:r w:rsidR="000029D1"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14" w:history="1">
            <w:r w:rsidRPr="00BF0047">
              <w:rPr>
                <w:rStyle w:val="a6"/>
                <w:noProof/>
                <w:lang w:bidi="en-US"/>
              </w:rPr>
              <w:t>1</w:t>
            </w:r>
            <w:r w:rsidRPr="00BF0047">
              <w:rPr>
                <w:rStyle w:val="a6"/>
                <w:rFonts w:ascii="宋体" w:eastAsia="宋体" w:hAnsi="宋体" w:cs="宋体" w:hint="eastAsia"/>
                <w:noProof/>
                <w:lang w:bidi="en-US"/>
              </w:rPr>
              <w:t>附件上传系统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15" w:history="1">
            <w:r w:rsidRPr="00BF0047">
              <w:rPr>
                <w:rStyle w:val="a6"/>
                <w:rFonts w:hint="eastAsia"/>
                <w:noProof/>
                <w:lang w:bidi="en-US"/>
              </w:rPr>
              <w:t>总流程图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16" w:history="1">
            <w:r w:rsidRPr="00BF0047">
              <w:rPr>
                <w:rStyle w:val="a6"/>
                <w:rFonts w:ascii="宋体" w:eastAsia="宋体" w:hAnsi="宋体" w:cs="宋体" w:hint="eastAsia"/>
                <w:noProof/>
                <w:lang w:bidi="en-US"/>
              </w:rPr>
              <w:t>附件请求系统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17" w:history="1">
            <w:r w:rsidRPr="00BF0047">
              <w:rPr>
                <w:rStyle w:val="a6"/>
                <w:rFonts w:hint="eastAsia"/>
                <w:noProof/>
                <w:lang w:bidi="en-US"/>
              </w:rPr>
              <w:t>总体架构：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18" w:history="1">
            <w:r w:rsidRPr="00BF0047">
              <w:rPr>
                <w:rStyle w:val="a6"/>
                <w:rFonts w:ascii="宋体" w:eastAsia="宋体" w:hAnsi="宋体" w:cs="宋体" w:hint="eastAsia"/>
                <w:noProof/>
                <w:lang w:bidi="en-US"/>
              </w:rPr>
              <w:t>附件统计系统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19" w:history="1">
            <w:r w:rsidRPr="00BF0047">
              <w:rPr>
                <w:rStyle w:val="a6"/>
                <w:rFonts w:hint="eastAsia"/>
                <w:noProof/>
                <w:lang w:bidi="en-US"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20" w:history="1">
            <w:r w:rsidRPr="00BF0047">
              <w:rPr>
                <w:rStyle w:val="a6"/>
                <w:rFonts w:ascii="宋体" w:eastAsia="宋体" w:hAnsi="宋体" w:cs="宋体" w:hint="eastAsia"/>
                <w:noProof/>
                <w:lang w:bidi="en-US"/>
              </w:rPr>
              <w:t>安装使用文档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9D1" w:rsidRDefault="000029D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073321" w:history="1">
            <w:r w:rsidRPr="00BF0047">
              <w:rPr>
                <w:rStyle w:val="a6"/>
                <w:rFonts w:ascii="宋体" w:eastAsia="宋体" w:hAnsi="宋体" w:cs="宋体" w:hint="eastAsia"/>
                <w:noProof/>
                <w:lang w:bidi="en-US"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DE" w:rsidRDefault="00A37ADE">
          <w:r>
            <w:rPr>
              <w:b/>
              <w:bCs/>
              <w:lang w:val="zh-CN"/>
            </w:rPr>
            <w:fldChar w:fldCharType="end"/>
          </w:r>
        </w:p>
      </w:sdtContent>
    </w:sdt>
    <w:p w:rsidR="00BA45E5" w:rsidRPr="003154BA" w:rsidRDefault="003154BA">
      <w:pPr>
        <w:widowControl/>
        <w:suppressAutoHyphens w:val="0"/>
        <w:rPr>
          <w:rFonts w:eastAsiaTheme="minorEastAsia"/>
          <w:lang w:eastAsia="zh-CN"/>
        </w:rPr>
      </w:pPr>
      <w:r>
        <w:rPr>
          <w:lang w:eastAsia="zh-CN"/>
        </w:rPr>
        <w:br w:type="page"/>
      </w:r>
    </w:p>
    <w:p w:rsidR="00F975BD" w:rsidRDefault="00BA45E5" w:rsidP="00F975BD">
      <w:pPr>
        <w:pStyle w:val="1"/>
        <w:rPr>
          <w:rFonts w:ascii="宋体" w:eastAsia="宋体" w:hAnsi="宋体" w:cs="宋体"/>
          <w:lang w:eastAsia="zh-CN"/>
        </w:rPr>
      </w:pPr>
      <w:bookmarkStart w:id="2" w:name="_Toc404073314"/>
      <w:r w:rsidRPr="00675A5C">
        <w:rPr>
          <w:rFonts w:hint="eastAsia"/>
        </w:rPr>
        <w:lastRenderedPageBreak/>
        <w:t>1</w:t>
      </w:r>
      <w:r w:rsidR="00F975BD">
        <w:rPr>
          <w:rFonts w:ascii="宋体" w:eastAsia="宋体" w:hAnsi="宋体" w:cs="宋体" w:hint="eastAsia"/>
          <w:lang w:eastAsia="zh-CN"/>
        </w:rPr>
        <w:t>附件上传系统</w:t>
      </w:r>
      <w:bookmarkEnd w:id="2"/>
    </w:p>
    <w:p w:rsidR="00F975BD" w:rsidRDefault="00F975BD" w:rsidP="009E4919">
      <w:pPr>
        <w:pStyle w:val="2"/>
        <w:rPr>
          <w:lang w:eastAsia="zh-CN"/>
        </w:rPr>
      </w:pPr>
      <w:bookmarkStart w:id="3" w:name="_Toc404073315"/>
      <w:r>
        <w:rPr>
          <w:rFonts w:hint="eastAsia"/>
          <w:lang w:eastAsia="zh-CN"/>
        </w:rPr>
        <w:t>总流程图</w:t>
      </w:r>
      <w:bookmarkEnd w:id="3"/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 w:bidi="ar-SA"/>
        </w:rPr>
        <w:drawing>
          <wp:inline distT="0" distB="0" distL="0" distR="0">
            <wp:extent cx="5274310" cy="36465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附件上</w:t>
      </w:r>
      <w:proofErr w:type="gramStart"/>
      <w:r>
        <w:rPr>
          <w:rFonts w:eastAsiaTheme="minorEastAsia" w:hint="eastAsia"/>
          <w:lang w:eastAsia="zh-CN"/>
        </w:rPr>
        <w:t>传系统</w:t>
      </w:r>
      <w:proofErr w:type="gramEnd"/>
      <w:r>
        <w:rPr>
          <w:rFonts w:eastAsiaTheme="minorEastAsia" w:hint="eastAsia"/>
          <w:lang w:eastAsia="zh-CN"/>
        </w:rPr>
        <w:t>基于开源的</w:t>
      </w:r>
      <w:r>
        <w:rPr>
          <w:rFonts w:eastAsiaTheme="minorEastAsia" w:hint="eastAsia"/>
          <w:lang w:eastAsia="zh-CN"/>
        </w:rPr>
        <w:t>ZIMG</w:t>
      </w:r>
      <w:r w:rsidR="00BB4ECA">
        <w:rPr>
          <w:rFonts w:eastAsiaTheme="minorEastAsia" w:hint="eastAsia"/>
          <w:lang w:eastAsia="zh-CN"/>
        </w:rPr>
        <w:t>v3.1</w:t>
      </w:r>
      <w:r>
        <w:rPr>
          <w:rFonts w:eastAsiaTheme="minorEastAsia" w:hint="eastAsia"/>
          <w:lang w:eastAsia="zh-CN"/>
        </w:rPr>
        <w:t>图片系统进行二次开发而来，</w:t>
      </w:r>
      <w:r>
        <w:rPr>
          <w:rFonts w:eastAsiaTheme="minorEastAsia" w:hint="eastAsia"/>
          <w:lang w:eastAsia="zh-CN"/>
        </w:rPr>
        <w:t>ZIMG</w:t>
      </w:r>
      <w:r>
        <w:rPr>
          <w:rFonts w:eastAsiaTheme="minorEastAsia" w:hint="eastAsia"/>
          <w:lang w:eastAsia="zh-CN"/>
        </w:rPr>
        <w:t>图片系统具有高并发，灵活，轻量的特点，可以满足目前的业务要求，同时可以通过源码快速的进行二次开发。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ZIMG</w:t>
      </w:r>
      <w:r>
        <w:rPr>
          <w:rFonts w:eastAsiaTheme="minorEastAsia" w:hint="eastAsia"/>
          <w:lang w:eastAsia="zh-CN"/>
        </w:rPr>
        <w:t>的体系架构：</w:t>
      </w:r>
    </w:p>
    <w:p w:rsidR="00F975BD" w:rsidRDefault="00BB4ECA" w:rsidP="00F975BD">
      <w:pPr>
        <w:pStyle w:val="a1"/>
        <w:rPr>
          <w:rFonts w:eastAsiaTheme="minor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D102819" wp14:editId="1A0FC066">
            <wp:extent cx="5274310" cy="58890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ZIMG</w:t>
      </w:r>
      <w:r>
        <w:rPr>
          <w:rFonts w:eastAsiaTheme="minorEastAsia" w:hint="eastAsia"/>
          <w:lang w:eastAsia="zh-CN"/>
        </w:rPr>
        <w:t>的性能测试数据：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E3F41B7" wp14:editId="3BC8E51E">
            <wp:extent cx="5274310" cy="3884295"/>
            <wp:effectExtent l="0" t="0" r="2540" b="190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1F" w:rsidRDefault="006E251F" w:rsidP="00F975BD">
      <w:pPr>
        <w:pStyle w:val="a1"/>
        <w:rPr>
          <w:rFonts w:eastAsiaTheme="minorEastAsia"/>
          <w:lang w:eastAsia="zh-CN"/>
        </w:rPr>
      </w:pPr>
    </w:p>
    <w:p w:rsidR="006E251F" w:rsidRDefault="006E251F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ZIMG</w:t>
      </w:r>
      <w:r w:rsidR="00F2601C">
        <w:rPr>
          <w:rFonts w:eastAsiaTheme="minorEastAsia" w:hint="eastAsia"/>
          <w:lang w:eastAsia="zh-CN"/>
        </w:rPr>
        <w:t>已经实现了图片的全部处理逻辑，包括图片的上传，</w:t>
      </w:r>
      <w:r>
        <w:rPr>
          <w:rFonts w:eastAsiaTheme="minorEastAsia" w:hint="eastAsia"/>
          <w:lang w:eastAsia="zh-CN"/>
        </w:rPr>
        <w:t>压缩</w:t>
      </w:r>
      <w:r w:rsidR="00F2601C">
        <w:rPr>
          <w:rFonts w:eastAsiaTheme="minorEastAsia" w:hint="eastAsia"/>
          <w:lang w:eastAsia="zh-CN"/>
        </w:rPr>
        <w:t>，裁剪</w:t>
      </w:r>
      <w:r>
        <w:rPr>
          <w:rFonts w:eastAsiaTheme="minorEastAsia" w:hint="eastAsia"/>
          <w:lang w:eastAsia="zh-CN"/>
        </w:rPr>
        <w:t>和存储，</w:t>
      </w:r>
      <w:r w:rsidR="00BB4ECA">
        <w:rPr>
          <w:rFonts w:eastAsiaTheme="minorEastAsia" w:hint="eastAsia"/>
          <w:lang w:eastAsia="zh-CN"/>
        </w:rPr>
        <w:t>以及</w:t>
      </w:r>
      <w:r>
        <w:rPr>
          <w:rFonts w:eastAsiaTheme="minorEastAsia" w:hint="eastAsia"/>
          <w:lang w:eastAsia="zh-CN"/>
        </w:rPr>
        <w:t>图片的访问等功能。</w:t>
      </w:r>
    </w:p>
    <w:p w:rsidR="00B91754" w:rsidRPr="00F975BD" w:rsidRDefault="00B9175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详细请参考文档：</w:t>
      </w:r>
      <w:r w:rsidRPr="00B91754">
        <w:rPr>
          <w:lang w:eastAsia="zh-CN"/>
        </w:rPr>
        <w:t xml:space="preserve"> </w:t>
      </w:r>
      <w:r w:rsidRPr="00B91754">
        <w:rPr>
          <w:rFonts w:eastAsiaTheme="minorEastAsia"/>
          <w:lang w:eastAsia="zh-CN"/>
        </w:rPr>
        <w:t>http://zimg.buaa.us/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</w:p>
    <w:p w:rsidR="00E12470" w:rsidRDefault="00E12470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现在需要完善的是需要扩展上传接口，支持文本和一些其他文件，比如</w:t>
      </w:r>
      <w:proofErr w:type="spellStart"/>
      <w:r>
        <w:rPr>
          <w:rFonts w:eastAsiaTheme="minorEastAsia" w:hint="eastAsia"/>
          <w:lang w:eastAsia="zh-CN"/>
        </w:rPr>
        <w:t>bt</w:t>
      </w:r>
      <w:proofErr w:type="spellEnd"/>
      <w:r>
        <w:rPr>
          <w:rFonts w:eastAsiaTheme="minorEastAsia" w:hint="eastAsia"/>
          <w:lang w:eastAsia="zh-CN"/>
        </w:rPr>
        <w:t>种子文件的上传等等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上传接口：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定义了用户上传数据的格式和协议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协议：</w:t>
      </w:r>
      <w:r>
        <w:rPr>
          <w:rFonts w:eastAsiaTheme="minorEastAsia" w:hint="eastAsia"/>
          <w:lang w:eastAsia="zh-CN"/>
        </w:rPr>
        <w:t>http</w:t>
      </w:r>
      <w:r>
        <w:rPr>
          <w:rFonts w:eastAsiaTheme="minorEastAsia" w:hint="eastAsia"/>
          <w:lang w:eastAsia="zh-CN"/>
        </w:rPr>
        <w:t>协议</w:t>
      </w:r>
    </w:p>
    <w:p w:rsidR="00F975BD" w:rsidRDefault="00F975BD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格式</w:t>
      </w:r>
      <w:r w:rsidR="00E12470">
        <w:rPr>
          <w:rFonts w:eastAsiaTheme="minorEastAsia" w:hint="eastAsia"/>
          <w:lang w:eastAsia="zh-CN"/>
        </w:rPr>
        <w:t>：</w:t>
      </w:r>
      <w:r w:rsidR="00E12470">
        <w:rPr>
          <w:rFonts w:eastAsiaTheme="minorEastAsia" w:hint="eastAsia"/>
          <w:lang w:eastAsia="zh-CN"/>
        </w:rPr>
        <w:t>POST</w:t>
      </w:r>
      <w:r w:rsidR="00E12470">
        <w:rPr>
          <w:rFonts w:eastAsiaTheme="minorEastAsia" w:hint="eastAsia"/>
          <w:lang w:eastAsia="zh-CN"/>
        </w:rPr>
        <w:t>方式</w:t>
      </w:r>
      <w:r w:rsidR="00BB4ECA">
        <w:rPr>
          <w:rFonts w:eastAsiaTheme="minorEastAsia" w:hint="eastAsia"/>
          <w:lang w:eastAsia="zh-CN"/>
        </w:rPr>
        <w:t>或者</w:t>
      </w:r>
      <w:r w:rsidR="00BB4ECA">
        <w:rPr>
          <w:rFonts w:eastAsiaTheme="minorEastAsia" w:hint="eastAsia"/>
          <w:lang w:eastAsia="zh-CN"/>
        </w:rPr>
        <w:t>raw</w:t>
      </w:r>
      <w:r w:rsidR="00BB4ECA">
        <w:rPr>
          <w:rFonts w:eastAsiaTheme="minorEastAsia" w:hint="eastAsia"/>
          <w:lang w:eastAsia="zh-CN"/>
        </w:rPr>
        <w:t>方式</w:t>
      </w:r>
    </w:p>
    <w:p w:rsidR="00E12470" w:rsidRDefault="00E12470" w:rsidP="00F975BD">
      <w:pPr>
        <w:pStyle w:val="a1"/>
        <w:rPr>
          <w:rFonts w:eastAsiaTheme="minorEastAsia"/>
          <w:lang w:eastAsia="zh-CN"/>
        </w:rPr>
      </w:pPr>
    </w:p>
    <w:p w:rsidR="00E12470" w:rsidRDefault="00E12470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目前</w:t>
      </w:r>
      <w:r>
        <w:rPr>
          <w:rFonts w:eastAsiaTheme="minorEastAsia" w:hint="eastAsia"/>
          <w:lang w:eastAsia="zh-CN"/>
        </w:rPr>
        <w:t>ZIMG</w:t>
      </w:r>
      <w:r>
        <w:rPr>
          <w:rFonts w:eastAsiaTheme="minorEastAsia" w:hint="eastAsia"/>
          <w:lang w:eastAsia="zh-CN"/>
        </w:rPr>
        <w:t>将上传日志数据存储在</w:t>
      </w:r>
      <w:proofErr w:type="spellStart"/>
      <w:r>
        <w:rPr>
          <w:rFonts w:eastAsiaTheme="minorEastAsia" w:hint="eastAsia"/>
          <w:lang w:eastAsia="zh-CN"/>
        </w:rPr>
        <w:t>nosql</w:t>
      </w:r>
      <w:proofErr w:type="spellEnd"/>
      <w:r>
        <w:rPr>
          <w:rFonts w:eastAsiaTheme="minorEastAsia" w:hint="eastAsia"/>
          <w:lang w:eastAsia="zh-CN"/>
        </w:rPr>
        <w:t>中，不利于统计，所以需要在</w:t>
      </w:r>
      <w:r>
        <w:rPr>
          <w:rFonts w:eastAsiaTheme="minorEastAsia" w:hint="eastAsia"/>
          <w:lang w:eastAsia="zh-CN"/>
        </w:rPr>
        <w:t>MYSQL</w:t>
      </w:r>
      <w:r>
        <w:rPr>
          <w:rFonts w:eastAsiaTheme="minorEastAsia" w:hint="eastAsia"/>
          <w:lang w:eastAsia="zh-CN"/>
        </w:rPr>
        <w:t>中在存储一份上传的日志，用来做数据分析适用</w:t>
      </w:r>
      <w:r w:rsidR="00BB4ECA">
        <w:rPr>
          <w:rFonts w:eastAsiaTheme="minorEastAsia" w:hint="eastAsia"/>
          <w:lang w:eastAsia="zh-CN"/>
        </w:rPr>
        <w:t>，需要在处理完成图片之后入库，可以在</w:t>
      </w:r>
      <w:proofErr w:type="spellStart"/>
      <w:r w:rsidR="00BB4ECA">
        <w:rPr>
          <w:rFonts w:eastAsiaTheme="minorEastAsia" w:hint="eastAsia"/>
          <w:lang w:eastAsia="zh-CN"/>
        </w:rPr>
        <w:t>zimg</w:t>
      </w:r>
      <w:proofErr w:type="spellEnd"/>
      <w:r w:rsidR="00BB4ECA">
        <w:rPr>
          <w:rFonts w:eastAsiaTheme="minorEastAsia" w:hint="eastAsia"/>
          <w:lang w:eastAsia="zh-CN"/>
        </w:rPr>
        <w:t>中扩展，也可以通过</w:t>
      </w:r>
      <w:proofErr w:type="spellStart"/>
      <w:r w:rsidR="00BB4ECA">
        <w:rPr>
          <w:rFonts w:eastAsiaTheme="minorEastAsia" w:hint="eastAsia"/>
          <w:lang w:eastAsia="zh-CN"/>
        </w:rPr>
        <w:t>zimg</w:t>
      </w:r>
      <w:proofErr w:type="spellEnd"/>
      <w:r w:rsidR="00BB4ECA">
        <w:rPr>
          <w:rFonts w:eastAsiaTheme="minorEastAsia" w:hint="eastAsia"/>
          <w:lang w:eastAsia="zh-CN"/>
        </w:rPr>
        <w:t>调用另外一个程序的接口来处理。</w:t>
      </w:r>
    </w:p>
    <w:p w:rsidR="00E12470" w:rsidRDefault="00E12470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DB</w:t>
      </w:r>
      <w:r>
        <w:rPr>
          <w:rFonts w:eastAsiaTheme="minorEastAsia" w:hint="eastAsia"/>
          <w:lang w:eastAsia="zh-CN"/>
        </w:rPr>
        <w:t>入库扩展</w:t>
      </w:r>
    </w:p>
    <w:p w:rsidR="00E12470" w:rsidRDefault="00E12470" w:rsidP="00F975BD">
      <w:pPr>
        <w:pStyle w:val="a1"/>
        <w:rPr>
          <w:rFonts w:eastAsiaTheme="minorEastAsia"/>
          <w:lang w:eastAsia="zh-CN"/>
        </w:rPr>
      </w:pPr>
    </w:p>
    <w:p w:rsidR="00E12470" w:rsidRDefault="00E12470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返回接口：</w:t>
      </w:r>
    </w:p>
    <w:p w:rsidR="00E12470" w:rsidRDefault="00E12470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目前</w:t>
      </w:r>
      <w:r>
        <w:rPr>
          <w:rFonts w:eastAsiaTheme="minorEastAsia" w:hint="eastAsia"/>
          <w:lang w:eastAsia="zh-CN"/>
        </w:rPr>
        <w:t>ZIMG</w:t>
      </w:r>
      <w:r>
        <w:rPr>
          <w:rFonts w:eastAsiaTheme="minorEastAsia" w:hint="eastAsia"/>
          <w:lang w:eastAsia="zh-CN"/>
        </w:rPr>
        <w:t>的返回接口是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格式的，不利于用户上传之后对结果的分析，需要改成</w:t>
      </w:r>
      <w:r>
        <w:rPr>
          <w:rFonts w:eastAsiaTheme="minorEastAsia" w:hint="eastAsia"/>
          <w:lang w:eastAsia="zh-CN"/>
        </w:rPr>
        <w:lastRenderedPageBreak/>
        <w:t>返回</w:t>
      </w:r>
      <w:r>
        <w:rPr>
          <w:rFonts w:eastAsiaTheme="minorEastAsia" w:hint="eastAsia"/>
          <w:lang w:eastAsia="zh-CN"/>
        </w:rPr>
        <w:t>JSON</w:t>
      </w:r>
      <w:r>
        <w:rPr>
          <w:rFonts w:eastAsiaTheme="minorEastAsia" w:hint="eastAsia"/>
          <w:lang w:eastAsia="zh-CN"/>
        </w:rPr>
        <w:t>格式的数据。</w:t>
      </w:r>
    </w:p>
    <w:p w:rsidR="005A60C4" w:rsidRDefault="005A60C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格式大概如下：</w:t>
      </w:r>
    </w:p>
    <w:p w:rsidR="005A60C4" w:rsidRDefault="005A60C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5A60C4" w:rsidRDefault="005A60C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‘</w:t>
      </w:r>
      <w:proofErr w:type="gramStart"/>
      <w:r>
        <w:rPr>
          <w:rFonts w:eastAsiaTheme="minorEastAsia" w:hint="eastAsia"/>
          <w:lang w:eastAsia="zh-CN"/>
        </w:rPr>
        <w:t>code</w:t>
      </w:r>
      <w:proofErr w:type="gramEnd"/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:0,1</w:t>
      </w:r>
      <w:r>
        <w:rPr>
          <w:rFonts w:eastAsiaTheme="minorEastAsia"/>
          <w:lang w:eastAsia="zh-CN"/>
        </w:rPr>
        <w:t>…</w:t>
      </w:r>
      <w:r>
        <w:rPr>
          <w:rFonts w:eastAsiaTheme="minorEastAsia" w:hint="eastAsia"/>
          <w:lang w:eastAsia="zh-CN"/>
        </w:rPr>
        <w:t>n,</w:t>
      </w:r>
    </w:p>
    <w:p w:rsidR="005A60C4" w:rsidRDefault="005A60C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‘</w:t>
      </w:r>
      <w:proofErr w:type="spellStart"/>
      <w:r>
        <w:rPr>
          <w:rFonts w:eastAsiaTheme="minorEastAsia" w:hint="eastAsia"/>
          <w:lang w:eastAsia="zh-CN"/>
        </w:rPr>
        <w:t>msg</w:t>
      </w:r>
      <w:proofErr w:type="spellEnd"/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:</w:t>
      </w:r>
      <w:r>
        <w:rPr>
          <w:rFonts w:eastAsiaTheme="minorEastAsia"/>
          <w:lang w:eastAsia="zh-CN"/>
        </w:rPr>
        <w:t>’</w:t>
      </w:r>
      <w:proofErr w:type="spellStart"/>
      <w:r>
        <w:rPr>
          <w:rFonts w:eastAsiaTheme="minorEastAsia" w:hint="eastAsia"/>
          <w:lang w:eastAsia="zh-CN"/>
        </w:rPr>
        <w:t>ok|error</w:t>
      </w:r>
      <w:proofErr w:type="spellEnd"/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,</w:t>
      </w:r>
    </w:p>
    <w:p w:rsidR="005A60C4" w:rsidRDefault="005A60C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‘</w:t>
      </w:r>
      <w:proofErr w:type="spellStart"/>
      <w:r>
        <w:rPr>
          <w:rFonts w:eastAsiaTheme="minorEastAsia" w:hint="eastAsia"/>
          <w:lang w:eastAsia="zh-CN"/>
        </w:rPr>
        <w:t>url</w:t>
      </w:r>
      <w:proofErr w:type="spellEnd"/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:</w:t>
      </w:r>
      <w:r>
        <w:rPr>
          <w:rFonts w:eastAsiaTheme="minorEastAsia"/>
          <w:lang w:eastAsia="zh-CN"/>
        </w:rPr>
        <w:t>’</w:t>
      </w:r>
      <w:proofErr w:type="spellStart"/>
      <w:r>
        <w:rPr>
          <w:rFonts w:eastAsiaTheme="minorEastAsia" w:hint="eastAsia"/>
          <w:lang w:eastAsia="zh-CN"/>
        </w:rPr>
        <w:t>url</w:t>
      </w:r>
      <w:proofErr w:type="spellEnd"/>
      <w:proofErr w:type="gramStart"/>
      <w:r>
        <w:rPr>
          <w:rFonts w:eastAsiaTheme="minorEastAsia"/>
          <w:lang w:eastAsia="zh-CN"/>
        </w:rPr>
        <w:t>’</w:t>
      </w:r>
      <w:proofErr w:type="gramEnd"/>
      <w:r w:rsidR="00D14BDC">
        <w:rPr>
          <w:rFonts w:eastAsiaTheme="minorEastAsia" w:hint="eastAsia"/>
          <w:lang w:eastAsia="zh-CN"/>
        </w:rPr>
        <w:tab/>
      </w:r>
      <w:r w:rsidR="00D14BDC">
        <w:rPr>
          <w:rFonts w:eastAsiaTheme="minorEastAsia" w:hint="eastAsia"/>
          <w:lang w:eastAsia="zh-CN"/>
        </w:rPr>
        <w:tab/>
      </w:r>
      <w:r w:rsidR="00D14BDC">
        <w:rPr>
          <w:rFonts w:eastAsiaTheme="minorEastAsia" w:hint="eastAsia"/>
          <w:lang w:eastAsia="zh-CN"/>
        </w:rPr>
        <w:tab/>
      </w:r>
      <w:r w:rsidR="00D14BDC">
        <w:rPr>
          <w:rFonts w:eastAsiaTheme="minorEastAsia" w:hint="eastAsia"/>
          <w:lang w:eastAsia="zh-CN"/>
        </w:rPr>
        <w:tab/>
        <w:t xml:space="preserve">//MD5 </w:t>
      </w:r>
      <w:r w:rsidR="00D14BDC">
        <w:rPr>
          <w:rFonts w:eastAsiaTheme="minorEastAsia" w:hint="eastAsia"/>
          <w:lang w:eastAsia="zh-CN"/>
        </w:rPr>
        <w:t>值</w:t>
      </w:r>
    </w:p>
    <w:p w:rsidR="005A60C4" w:rsidRDefault="005A60C4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D14BDC" w:rsidRDefault="00D14BDC" w:rsidP="00F975BD">
      <w:pPr>
        <w:pStyle w:val="a1"/>
        <w:rPr>
          <w:rFonts w:eastAsiaTheme="minorEastAsia"/>
          <w:lang w:eastAsia="zh-CN"/>
        </w:rPr>
      </w:pPr>
    </w:p>
    <w:p w:rsidR="008C6DB8" w:rsidRDefault="008C6DB8" w:rsidP="00F975BD">
      <w:pPr>
        <w:pStyle w:val="a1"/>
        <w:rPr>
          <w:rFonts w:eastAsiaTheme="minorEastAsia"/>
          <w:lang w:eastAsia="zh-CN"/>
        </w:rPr>
      </w:pPr>
    </w:p>
    <w:p w:rsidR="008C6DB8" w:rsidRDefault="008C6DB8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参考文档：</w:t>
      </w:r>
    </w:p>
    <w:p w:rsidR="008C6DB8" w:rsidRDefault="008C6DB8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V</w:t>
      </w:r>
      <w:r>
        <w:rPr>
          <w:rFonts w:eastAsiaTheme="minorEastAsia" w:hint="eastAsia"/>
          <w:lang w:eastAsia="zh-CN"/>
        </w:rPr>
        <w:t>3.1</w:t>
      </w:r>
      <w:r>
        <w:rPr>
          <w:rFonts w:eastAsiaTheme="minorEastAsia" w:hint="eastAsia"/>
          <w:lang w:eastAsia="zh-CN"/>
        </w:rPr>
        <w:t>文档：</w:t>
      </w:r>
      <w:hyperlink r:id="rId12" w:anchor="design-and-architecture" w:history="1">
        <w:r w:rsidRPr="007759F9">
          <w:rPr>
            <w:rStyle w:val="a6"/>
            <w:rFonts w:eastAsiaTheme="minorEastAsia"/>
            <w:lang w:eastAsia="zh-CN"/>
          </w:rPr>
          <w:t>http://zimg.buaa.us/documents/#design-and-architecture</w:t>
        </w:r>
      </w:hyperlink>
    </w:p>
    <w:p w:rsidR="008C6DB8" w:rsidRDefault="008C6DB8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V</w:t>
      </w:r>
      <w:r>
        <w:rPr>
          <w:rFonts w:eastAsiaTheme="minorEastAsia" w:hint="eastAsia"/>
          <w:lang w:eastAsia="zh-CN"/>
        </w:rPr>
        <w:t>3.1</w:t>
      </w:r>
      <w:r>
        <w:rPr>
          <w:rFonts w:eastAsiaTheme="minorEastAsia" w:hint="eastAsia"/>
          <w:lang w:eastAsia="zh-CN"/>
        </w:rPr>
        <w:t>说明文档：</w:t>
      </w:r>
      <w:hyperlink r:id="rId13" w:anchor="top" w:history="1">
        <w:r w:rsidRPr="007759F9">
          <w:rPr>
            <w:rStyle w:val="a6"/>
            <w:rFonts w:eastAsiaTheme="minorEastAsia"/>
            <w:lang w:eastAsia="zh-CN"/>
          </w:rPr>
          <w:t>http://zimg.buaa.us/documents/design_of_zimg_new_generation/#top</w:t>
        </w:r>
      </w:hyperlink>
    </w:p>
    <w:p w:rsidR="008C6DB8" w:rsidRDefault="008C6DB8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V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存储介绍：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HYPERLINK "</w:instrText>
      </w:r>
      <w:r w:rsidRPr="008C6DB8">
        <w:rPr>
          <w:rFonts w:eastAsiaTheme="minorEastAsia"/>
          <w:lang w:eastAsia="zh-CN"/>
        </w:rPr>
        <w:instrText>http://zimg.buaa.us/documents/Distributed_Image_Storage_Server_zimg/</w:instrText>
      </w:r>
      <w:r>
        <w:rPr>
          <w:rFonts w:eastAsiaTheme="minorEastAsia"/>
          <w:lang w:eastAsia="zh-CN"/>
        </w:rPr>
        <w:instrText xml:space="preserve">" </w:instrText>
      </w:r>
      <w:r>
        <w:rPr>
          <w:rFonts w:eastAsiaTheme="minorEastAsia"/>
          <w:lang w:eastAsia="zh-CN"/>
        </w:rPr>
        <w:fldChar w:fldCharType="separate"/>
      </w:r>
      <w:r w:rsidRPr="007759F9">
        <w:rPr>
          <w:rStyle w:val="a6"/>
          <w:rFonts w:eastAsiaTheme="minorEastAsia"/>
          <w:lang w:eastAsia="zh-CN"/>
        </w:rPr>
        <w:t>http://zimg.buaa.us/documents/Distributed_Image_Storage_Server_zimg/</w:t>
      </w:r>
      <w:r>
        <w:rPr>
          <w:rFonts w:eastAsiaTheme="minorEastAsia"/>
          <w:lang w:eastAsia="zh-CN"/>
        </w:rPr>
        <w:fldChar w:fldCharType="end"/>
      </w:r>
    </w:p>
    <w:p w:rsidR="008C6DB8" w:rsidRPr="00F975BD" w:rsidRDefault="008C6DB8" w:rsidP="00F975BD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V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设计文档：</w:t>
      </w:r>
      <w:r w:rsidRPr="008C6DB8">
        <w:rPr>
          <w:rFonts w:eastAsiaTheme="minorEastAsia"/>
          <w:lang w:eastAsia="zh-CN"/>
        </w:rPr>
        <w:t>http://zimg.buaa.us/documents/Architecture_Design_of_Image_Server/#top</w:t>
      </w:r>
    </w:p>
    <w:p w:rsidR="00F975BD" w:rsidRDefault="00F975BD" w:rsidP="005559F2">
      <w:pPr>
        <w:pStyle w:val="1"/>
        <w:rPr>
          <w:lang w:eastAsia="zh-CN"/>
        </w:rPr>
      </w:pPr>
      <w:r>
        <w:rPr>
          <w:lang w:eastAsia="zh-CN"/>
        </w:rPr>
        <w:br w:type="page"/>
      </w:r>
      <w:bookmarkStart w:id="4" w:name="_Toc404073316"/>
      <w:r w:rsidR="004205DF">
        <w:rPr>
          <w:rFonts w:ascii="宋体" w:eastAsia="宋体" w:hAnsi="宋体" w:cs="宋体" w:hint="eastAsia"/>
          <w:lang w:eastAsia="zh-CN"/>
        </w:rPr>
        <w:lastRenderedPageBreak/>
        <w:t>附件请求系统</w:t>
      </w:r>
      <w:bookmarkEnd w:id="4"/>
    </w:p>
    <w:p w:rsidR="004205DF" w:rsidRDefault="004205DF" w:rsidP="009E4919">
      <w:pPr>
        <w:pStyle w:val="2"/>
        <w:rPr>
          <w:rFonts w:eastAsiaTheme="minorEastAsia"/>
          <w:lang w:eastAsia="zh-CN"/>
        </w:rPr>
      </w:pPr>
      <w:bookmarkStart w:id="5" w:name="_Toc404073317"/>
      <w:r w:rsidRPr="009E4919">
        <w:rPr>
          <w:rFonts w:hint="eastAsia"/>
          <w:lang w:eastAsia="zh-CN"/>
        </w:rPr>
        <w:t>总体架构：</w:t>
      </w:r>
      <w:bookmarkEnd w:id="5"/>
    </w:p>
    <w:p w:rsidR="004205DF" w:rsidRDefault="004205DF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noProof/>
          <w:sz w:val="34"/>
          <w:szCs w:val="32"/>
          <w:lang w:eastAsia="zh-CN" w:bidi="ar-SA"/>
        </w:rPr>
        <w:drawing>
          <wp:inline distT="0" distB="0" distL="0" distR="0">
            <wp:extent cx="5274310" cy="36465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E3" w:rsidRDefault="00192FE3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附件请求系统可以通过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zimg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来扩展，也可以通过搭建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nginx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来处理</w:t>
      </w:r>
    </w:p>
    <w:p w:rsidR="005559F2" w:rsidRDefault="004205DF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接收到用户的请求之后，在缓存中查询文件的实际路径，如果不成功，查询</w:t>
      </w:r>
      <w:r>
        <w:rPr>
          <w:rFonts w:eastAsiaTheme="minorEastAsia" w:hint="eastAsia"/>
          <w:sz w:val="34"/>
          <w:szCs w:val="32"/>
          <w:lang w:eastAsia="zh-CN"/>
        </w:rPr>
        <w:t xml:space="preserve">DB </w:t>
      </w:r>
      <w:r>
        <w:rPr>
          <w:rFonts w:eastAsiaTheme="minorEastAsia" w:hint="eastAsia"/>
          <w:sz w:val="34"/>
          <w:szCs w:val="32"/>
          <w:lang w:eastAsia="zh-CN"/>
        </w:rPr>
        <w:t>，获取到文件的信息之后，根据文件的信息进行处理。如果是图片，检查图片是否存在，如果不存在，则</w:t>
      </w:r>
      <w:proofErr w:type="gramStart"/>
      <w:r>
        <w:rPr>
          <w:rFonts w:eastAsiaTheme="minorEastAsia" w:hint="eastAsia"/>
          <w:sz w:val="34"/>
          <w:szCs w:val="32"/>
          <w:lang w:eastAsia="zh-CN"/>
        </w:rPr>
        <w:t>用源图进行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>裁剪或</w:t>
      </w:r>
      <w:r w:rsidR="001B1267">
        <w:rPr>
          <w:rFonts w:eastAsiaTheme="minorEastAsia" w:hint="eastAsia"/>
          <w:sz w:val="34"/>
          <w:szCs w:val="32"/>
          <w:lang w:eastAsia="zh-CN"/>
        </w:rPr>
        <w:t>者压缩生成新的图片尺寸并保存，将文件存入到文件系统中，并返回结果</w:t>
      </w:r>
      <w:r>
        <w:rPr>
          <w:rFonts w:eastAsiaTheme="minorEastAsia" w:hint="eastAsia"/>
          <w:sz w:val="34"/>
          <w:szCs w:val="32"/>
          <w:lang w:eastAsia="zh-CN"/>
        </w:rPr>
        <w:t>，同时异步调用统计接口进行统计操作。</w:t>
      </w:r>
    </w:p>
    <w:p w:rsidR="001B1267" w:rsidRDefault="001B1267" w:rsidP="00F975BD">
      <w:pPr>
        <w:pStyle w:val="a1"/>
        <w:rPr>
          <w:rFonts w:eastAsiaTheme="minorEastAsia"/>
          <w:sz w:val="34"/>
          <w:szCs w:val="32"/>
          <w:lang w:eastAsia="zh-CN"/>
        </w:rPr>
      </w:pPr>
    </w:p>
    <w:p w:rsidR="007B4700" w:rsidRDefault="001F1885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lastRenderedPageBreak/>
        <w:t>调用统计接口为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url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方式</w:t>
      </w:r>
    </w:p>
    <w:p w:rsidR="00E8593C" w:rsidRPr="00036A95" w:rsidRDefault="00E8593C" w:rsidP="00F975BD">
      <w:pPr>
        <w:pStyle w:val="a1"/>
        <w:rPr>
          <w:rFonts w:eastAsiaTheme="minorEastAsia"/>
          <w:color w:val="FF0000"/>
          <w:sz w:val="34"/>
          <w:szCs w:val="32"/>
          <w:lang w:eastAsia="zh-CN"/>
        </w:rPr>
      </w:pPr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需要做异常处理，当</w:t>
      </w:r>
      <w:proofErr w:type="spellStart"/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ssdb</w:t>
      </w:r>
      <w:proofErr w:type="spellEnd"/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或者</w:t>
      </w:r>
      <w:proofErr w:type="spellStart"/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memcache</w:t>
      </w:r>
      <w:proofErr w:type="spellEnd"/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异常不能访问的时候，需要提供默认的图片，而不是</w:t>
      </w:r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404</w:t>
      </w:r>
      <w:r w:rsidRPr="00036A95">
        <w:rPr>
          <w:rFonts w:eastAsiaTheme="minorEastAsia" w:hint="eastAsia"/>
          <w:color w:val="FF0000"/>
          <w:sz w:val="34"/>
          <w:szCs w:val="32"/>
          <w:lang w:eastAsia="zh-CN"/>
        </w:rPr>
        <w:t>错误。</w:t>
      </w:r>
    </w:p>
    <w:p w:rsidR="007B4700" w:rsidRDefault="007B4700" w:rsidP="007B4700">
      <w:pPr>
        <w:pStyle w:val="a1"/>
        <w:rPr>
          <w:lang w:eastAsia="zh-CN"/>
        </w:rPr>
      </w:pPr>
      <w:r>
        <w:rPr>
          <w:lang w:eastAsia="zh-CN"/>
        </w:rPr>
        <w:br w:type="page"/>
      </w:r>
    </w:p>
    <w:p w:rsidR="001F1885" w:rsidRDefault="007B4700" w:rsidP="009E4919">
      <w:pPr>
        <w:pStyle w:val="1"/>
        <w:rPr>
          <w:lang w:eastAsia="zh-CN"/>
        </w:rPr>
      </w:pPr>
      <w:bookmarkStart w:id="6" w:name="_Toc404073318"/>
      <w:r>
        <w:rPr>
          <w:rFonts w:ascii="宋体" w:eastAsia="宋体" w:hAnsi="宋体" w:cs="宋体" w:hint="eastAsia"/>
          <w:lang w:eastAsia="zh-CN"/>
        </w:rPr>
        <w:lastRenderedPageBreak/>
        <w:t>附件统计系统</w:t>
      </w:r>
      <w:bookmarkEnd w:id="6"/>
    </w:p>
    <w:p w:rsidR="007B4700" w:rsidRDefault="007B4700" w:rsidP="009E4919">
      <w:pPr>
        <w:pStyle w:val="2"/>
        <w:rPr>
          <w:lang w:eastAsia="zh-CN"/>
        </w:rPr>
      </w:pPr>
      <w:bookmarkStart w:id="7" w:name="_Toc404073319"/>
      <w:r>
        <w:rPr>
          <w:rFonts w:hint="eastAsia"/>
          <w:lang w:eastAsia="zh-CN"/>
        </w:rPr>
        <w:t>总体架构</w:t>
      </w:r>
      <w:bookmarkEnd w:id="7"/>
    </w:p>
    <w:p w:rsidR="007B4700" w:rsidRDefault="007B4700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noProof/>
          <w:sz w:val="34"/>
          <w:szCs w:val="32"/>
          <w:lang w:eastAsia="zh-CN" w:bidi="ar-SA"/>
        </w:rPr>
        <w:drawing>
          <wp:inline distT="0" distB="0" distL="0" distR="0">
            <wp:extent cx="5274310" cy="342832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00" w:rsidRDefault="007B4700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统计接口通过调用数据分析程序完成数据分析的过程，并将数据分析的结果记录到流水表中，分析的数据包括来源的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url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，文件的</w:t>
      </w:r>
      <w:r>
        <w:rPr>
          <w:rFonts w:eastAsiaTheme="minorEastAsia" w:hint="eastAsia"/>
          <w:sz w:val="34"/>
          <w:szCs w:val="32"/>
          <w:lang w:eastAsia="zh-CN"/>
        </w:rPr>
        <w:t>md5sum</w:t>
      </w:r>
      <w:r>
        <w:rPr>
          <w:rFonts w:eastAsiaTheme="minorEastAsia" w:hint="eastAsia"/>
          <w:sz w:val="34"/>
          <w:szCs w:val="32"/>
          <w:lang w:eastAsia="zh-CN"/>
        </w:rPr>
        <w:t>值，提取时间，所在</w:t>
      </w:r>
      <w:proofErr w:type="gramStart"/>
      <w:r>
        <w:rPr>
          <w:rFonts w:eastAsiaTheme="minorEastAsia" w:hint="eastAsia"/>
          <w:sz w:val="34"/>
          <w:szCs w:val="32"/>
          <w:lang w:eastAsia="zh-CN"/>
        </w:rPr>
        <w:t>版块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>等等</w:t>
      </w:r>
    </w:p>
    <w:p w:rsidR="007B4700" w:rsidRDefault="007B4700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统计进程通过定时执行程序来进行统计计算，并将结果存入到统计表中。</w:t>
      </w:r>
    </w:p>
    <w:p w:rsidR="007B4700" w:rsidRDefault="007B4700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统计的维</w:t>
      </w:r>
      <w:proofErr w:type="gramStart"/>
      <w:r>
        <w:rPr>
          <w:rFonts w:eastAsiaTheme="minorEastAsia" w:hint="eastAsia"/>
          <w:sz w:val="34"/>
          <w:szCs w:val="32"/>
          <w:lang w:eastAsia="zh-CN"/>
        </w:rPr>
        <w:t>度包括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>时间，当日，当周，当月等等</w:t>
      </w:r>
    </w:p>
    <w:p w:rsidR="007B4700" w:rsidRDefault="007B4700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点击量</w:t>
      </w:r>
    </w:p>
    <w:p w:rsidR="007B4700" w:rsidRDefault="007B4700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板块</w:t>
      </w:r>
    </w:p>
    <w:p w:rsidR="002B0503" w:rsidRDefault="002B0503" w:rsidP="00F975BD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lastRenderedPageBreak/>
        <w:t>……</w:t>
      </w:r>
    </w:p>
    <w:p w:rsidR="005559F2" w:rsidRDefault="002B0503" w:rsidP="005559F2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统计查询接口：用户提交查询条件，调用查询程序返回统计结果展示在</w:t>
      </w:r>
      <w:r>
        <w:rPr>
          <w:rFonts w:eastAsiaTheme="minorEastAsia" w:hint="eastAsia"/>
          <w:sz w:val="34"/>
          <w:szCs w:val="32"/>
          <w:lang w:eastAsia="zh-CN"/>
        </w:rPr>
        <w:t>web</w:t>
      </w:r>
    </w:p>
    <w:p w:rsidR="00C05FB8" w:rsidRDefault="00C05FB8">
      <w:pPr>
        <w:widowControl/>
        <w:suppressAutoHyphens w:val="0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/>
          <w:sz w:val="34"/>
          <w:szCs w:val="32"/>
          <w:lang w:eastAsia="zh-CN"/>
        </w:rPr>
        <w:br w:type="page"/>
      </w:r>
    </w:p>
    <w:p w:rsidR="002C0450" w:rsidRDefault="004F78B5" w:rsidP="00EE335A">
      <w:pPr>
        <w:pStyle w:val="1"/>
        <w:rPr>
          <w:rFonts w:hint="eastAsia"/>
          <w:lang w:eastAsia="zh-CN"/>
        </w:rPr>
      </w:pPr>
      <w:bookmarkStart w:id="8" w:name="_Toc404073320"/>
      <w:r>
        <w:rPr>
          <w:rFonts w:ascii="宋体" w:eastAsia="宋体" w:hAnsi="宋体" w:cs="宋体" w:hint="eastAsia"/>
          <w:lang w:eastAsia="zh-CN"/>
        </w:rPr>
        <w:lastRenderedPageBreak/>
        <w:t>安装使用文档</w:t>
      </w:r>
      <w:bookmarkEnd w:id="8"/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step1</w:t>
      </w:r>
      <w:r>
        <w:rPr>
          <w:rFonts w:eastAsiaTheme="minorEastAsia" w:hint="eastAsia"/>
          <w:sz w:val="34"/>
          <w:szCs w:val="32"/>
          <w:lang w:eastAsia="zh-CN"/>
        </w:rPr>
        <w:t>：安装基础依赖文件</w:t>
      </w:r>
    </w:p>
    <w:p w:rsidR="00C05FB8" w:rsidRPr="00C05FB8" w:rsidRDefault="00C05FB8" w:rsidP="00C05F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宋体" w:hAnsi="Consolas" w:cs="Consolas"/>
          <w:color w:val="333333"/>
          <w:sz w:val="20"/>
          <w:szCs w:val="20"/>
          <w:lang w:eastAsia="zh-CN" w:bidi="ar-SA"/>
        </w:rPr>
      </w:pPr>
      <w:proofErr w:type="spellStart"/>
      <w:proofErr w:type="gram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sudo</w:t>
      </w:r>
      <w:proofErr w:type="spellEnd"/>
      <w:proofErr w:type="gram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yum install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openssl-devel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cmake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libevent-devel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libjpeg-devel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giflib-devel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libpng-devel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libwebp-devel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ImageMagick-devel</w:t>
      </w:r>
      <w:proofErr w:type="spellEnd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 xml:space="preserve"> </w:t>
      </w:r>
      <w:proofErr w:type="spellStart"/>
      <w:r w:rsidRPr="00C05FB8">
        <w:rPr>
          <w:rFonts w:ascii="Consolas" w:eastAsia="宋体" w:hAnsi="Consolas" w:cs="Consolas"/>
          <w:color w:val="333333"/>
          <w:sz w:val="24"/>
          <w:lang w:eastAsia="zh-CN" w:bidi="ar-SA"/>
        </w:rPr>
        <w:t>libmemcached-devel</w:t>
      </w:r>
      <w:proofErr w:type="spellEnd"/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step2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openssl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http://www.openssl.org/source/openssl-1.0.1i.tar.gz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zxvf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openssl-1.0.1i.tar.gz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openssl-1.0.1i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</w:rPr>
        <w:t>config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shared --prefix</w:t>
      </w:r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>/local --</w:t>
      </w:r>
      <w:proofErr w:type="spellStart"/>
      <w:r>
        <w:rPr>
          <w:rStyle w:val="HTML0"/>
          <w:rFonts w:ascii="Consolas" w:hAnsi="Consolas" w:cs="Consolas"/>
          <w:color w:val="333333"/>
        </w:rPr>
        <w:t>openssldir</w:t>
      </w:r>
      <w:proofErr w:type="spellEnd"/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ssl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make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</w:rPr>
        <w:t>&amp;&amp;</w:t>
      </w:r>
      <w:r>
        <w:rPr>
          <w:rStyle w:val="HTML0"/>
          <w:rFonts w:ascii="Consolas" w:hAnsi="Consolas" w:cs="Consolas"/>
          <w:color w:val="333333"/>
        </w:rPr>
        <w:t xml:space="preserve"> make install </w:t>
      </w:r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step3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cmake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http://www.cmake.org/files/v3.0/cmake-3.0.1.tar.gz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xzvf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cmake-3.0.1.tar.gz 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cmake-3.0.1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gramEnd"/>
      <w:r>
        <w:rPr>
          <w:rStyle w:val="HTML0"/>
          <w:rFonts w:ascii="Consolas" w:hAnsi="Consolas" w:cs="Consolas"/>
          <w:color w:val="333333"/>
        </w:rPr>
        <w:t>bootstrap --prefix</w:t>
      </w:r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/local 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make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</w:rPr>
        <w:t>&amp;&amp;</w:t>
      </w:r>
      <w:r>
        <w:rPr>
          <w:rStyle w:val="HTML0"/>
          <w:rFonts w:ascii="Consolas" w:hAnsi="Consolas" w:cs="Consolas"/>
          <w:color w:val="333333"/>
        </w:rPr>
        <w:t xml:space="preserve"> make install </w:t>
      </w:r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step4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libevent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http://cloud.github.com/downloads/libevent/libevent/libevent-2.0.21-stable.tar.gz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zxvf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libevent-2.0.17-stable.tar.gz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libevent-2.0.17-stable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gramEnd"/>
      <w:r>
        <w:rPr>
          <w:rStyle w:val="HTML0"/>
          <w:rFonts w:ascii="Consolas" w:hAnsi="Consolas" w:cs="Consolas"/>
          <w:color w:val="333333"/>
        </w:rPr>
        <w:t>configure --prefix</w:t>
      </w:r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/local 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make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</w:rPr>
        <w:t>&amp;&amp;</w:t>
      </w:r>
      <w:r>
        <w:rPr>
          <w:rStyle w:val="HTML0"/>
          <w:rFonts w:ascii="Consolas" w:hAnsi="Consolas" w:cs="Consolas"/>
          <w:color w:val="333333"/>
        </w:rPr>
        <w:t xml:space="preserve"> make install </w:t>
      </w:r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step5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libjpeg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-turbo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lastRenderedPageBreak/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https://downloads.sourceforge.net/project/libjpeg-turbo/1.3.1/libjpeg-turbo-1.3.1.tar.gz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zxvf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libjpeg-turbo-1.3.1.tar.gz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libjpeg-turbo-1.3.1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gramEnd"/>
      <w:r>
        <w:rPr>
          <w:rStyle w:val="HTML0"/>
          <w:rFonts w:ascii="Consolas" w:hAnsi="Consolas" w:cs="Consolas"/>
          <w:color w:val="333333"/>
        </w:rPr>
        <w:t>configure --prefix</w:t>
      </w:r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>/local --with-jpeg8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make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</w:rPr>
        <w:t>&amp;&amp;</w:t>
      </w:r>
      <w:r>
        <w:rPr>
          <w:rStyle w:val="HTML0"/>
          <w:rFonts w:ascii="Consolas" w:hAnsi="Consolas" w:cs="Consolas"/>
          <w:color w:val="333333"/>
        </w:rPr>
        <w:t xml:space="preserve"> make install</w:t>
      </w:r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step6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webp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http://downloads.webmproject.org/releases/webp/libwebp-0.4.1.tar.gz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zxvf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libwebp-0.4.1.tar.gz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libwebp-0.4.1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gramEnd"/>
      <w:r>
        <w:rPr>
          <w:rStyle w:val="HTML0"/>
          <w:rFonts w:ascii="Consolas" w:hAnsi="Consolas" w:cs="Consolas"/>
          <w:color w:val="333333"/>
        </w:rPr>
        <w:t>configure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make</w:t>
      </w:r>
      <w:proofErr w:type="gram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make install</w:t>
      </w:r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step7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imagemagick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http://www.imagemagick.org/download/ImageMagick-6.8.9-7.tar.gz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xzvf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ImageMagick-6.8.9-7.tar.gz 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ImageMagick-6.8.9-7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gramEnd"/>
      <w:r>
        <w:rPr>
          <w:rStyle w:val="HTML0"/>
          <w:rFonts w:ascii="Consolas" w:hAnsi="Consolas" w:cs="Consolas"/>
          <w:color w:val="333333"/>
        </w:rPr>
        <w:t>configure  --prefix</w:t>
      </w:r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/local 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make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</w:rPr>
        <w:t>&amp;&amp;</w:t>
      </w:r>
      <w:r>
        <w:rPr>
          <w:rStyle w:val="HTML0"/>
          <w:rFonts w:ascii="Consolas" w:hAnsi="Consolas" w:cs="Consolas"/>
          <w:color w:val="333333"/>
        </w:rPr>
        <w:t xml:space="preserve"> make install </w:t>
      </w:r>
    </w:p>
    <w:p w:rsidR="00C05FB8" w:rsidRDefault="00C05FB8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step8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libmemcached</w:t>
      </w:r>
      <w:proofErr w:type="spellEnd"/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https://launchpad.net/libmemcached/1.0/1.0.18/+download/libmemcached-1.0.18.tar.gz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tar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zxvf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libmemcached-1.0.18.tar.gz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>libmemcached-1.0.18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./</w:t>
      </w:r>
      <w:proofErr w:type="gramEnd"/>
      <w:r>
        <w:rPr>
          <w:rStyle w:val="HTML0"/>
          <w:rFonts w:ascii="Consolas" w:hAnsi="Consolas" w:cs="Consolas"/>
          <w:color w:val="333333"/>
        </w:rPr>
        <w:t>configure -prefix</w:t>
      </w:r>
      <w:r>
        <w:rPr>
          <w:rStyle w:val="o"/>
          <w:rFonts w:ascii="Consolas" w:hAnsi="Consolas" w:cs="Consolas"/>
          <w:b/>
          <w:bCs/>
          <w:color w:val="333333"/>
        </w:rPr>
        <w:t>=</w:t>
      </w:r>
      <w:r>
        <w:rPr>
          <w:rStyle w:val="HTML0"/>
          <w:rFonts w:ascii="Consolas" w:hAnsi="Consolas" w:cs="Consolas"/>
          <w:color w:val="333333"/>
        </w:rPr>
        <w:t>/</w:t>
      </w:r>
      <w:proofErr w:type="spellStart"/>
      <w:r>
        <w:rPr>
          <w:rStyle w:val="HTML0"/>
          <w:rFonts w:ascii="Consolas" w:hAnsi="Consolas" w:cs="Consolas"/>
          <w:color w:val="333333"/>
        </w:rPr>
        <w:t>usr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/local </w:t>
      </w:r>
    </w:p>
    <w:p w:rsidR="00C05FB8" w:rsidRDefault="00C05FB8" w:rsidP="00C05FB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 xml:space="preserve">make </w:t>
      </w:r>
      <w:r>
        <w:rPr>
          <w:rStyle w:val="o"/>
          <w:rFonts w:ascii="Consolas" w:hAnsi="Consolas" w:cs="Consolas"/>
          <w:b/>
          <w:bCs/>
          <w:color w:val="333333"/>
        </w:rPr>
        <w:t>&amp;&amp;</w:t>
      </w:r>
      <w:r>
        <w:rPr>
          <w:rStyle w:val="HTML0"/>
          <w:rFonts w:ascii="Consolas" w:hAnsi="Consolas" w:cs="Consolas"/>
          <w:color w:val="333333"/>
        </w:rPr>
        <w:t xml:space="preserve">　</w:t>
      </w:r>
      <w:r>
        <w:rPr>
          <w:rStyle w:val="HTML0"/>
          <w:rFonts w:ascii="Consolas" w:hAnsi="Consolas" w:cs="Consolas"/>
          <w:color w:val="333333"/>
        </w:rPr>
        <w:t xml:space="preserve">make install </w:t>
      </w:r>
    </w:p>
    <w:p w:rsidR="00C05FB8" w:rsidRDefault="0068274B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step9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memcached</w:t>
      </w:r>
      <w:proofErr w:type="spellEnd"/>
    </w:p>
    <w:p w:rsidR="0068274B" w:rsidRPr="0068274B" w:rsidRDefault="0068274B" w:rsidP="005559F2">
      <w:pPr>
        <w:pStyle w:val="a1"/>
        <w:rPr>
          <w:rFonts w:eastAsiaTheme="minorEastAsia" w:hint="eastAsia"/>
          <w:sz w:val="28"/>
          <w:szCs w:val="28"/>
          <w:lang w:eastAsia="zh-CN"/>
        </w:rPr>
      </w:pPr>
      <w:proofErr w:type="spellStart"/>
      <w:proofErr w:type="gramStart"/>
      <w:r w:rsidRPr="0068274B">
        <w:rPr>
          <w:rFonts w:eastAsiaTheme="minorEastAsia" w:hint="eastAsia"/>
          <w:sz w:val="28"/>
          <w:szCs w:val="28"/>
          <w:lang w:eastAsia="zh-CN"/>
        </w:rPr>
        <w:t>wget</w:t>
      </w:r>
      <w:proofErr w:type="spellEnd"/>
      <w:proofErr w:type="gramEnd"/>
      <w:r w:rsidRPr="0068274B">
        <w:rPr>
          <w:rFonts w:eastAsiaTheme="minorEastAsia" w:hint="eastAsia"/>
          <w:sz w:val="28"/>
          <w:szCs w:val="28"/>
          <w:lang w:eastAsia="zh-CN"/>
        </w:rPr>
        <w:t xml:space="preserve"> </w:t>
      </w:r>
      <w:hyperlink r:id="rId16" w:history="1">
        <w:r w:rsidRPr="0068274B">
          <w:rPr>
            <w:rStyle w:val="a6"/>
            <w:rFonts w:eastAsiaTheme="minorEastAsia"/>
            <w:sz w:val="28"/>
            <w:szCs w:val="28"/>
            <w:lang w:eastAsia="zh-CN"/>
          </w:rPr>
          <w:t>http://www.memcached.org/files/memcached-1.4.21.tar.gz</w:t>
        </w:r>
      </w:hyperlink>
    </w:p>
    <w:p w:rsidR="0068274B" w:rsidRDefault="0068274B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tar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</w:t>
      </w:r>
      <w:r w:rsidRPr="0068274B">
        <w:rPr>
          <w:rFonts w:eastAsiaTheme="minorEastAsia"/>
          <w:sz w:val="34"/>
          <w:szCs w:val="32"/>
          <w:lang w:eastAsia="zh-CN"/>
        </w:rPr>
        <w:t>memcached-1.4.21.tar.gz</w:t>
      </w:r>
    </w:p>
    <w:p w:rsidR="0068274B" w:rsidRDefault="0068274B" w:rsidP="005559F2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cd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memcached-1.4.21</w:t>
      </w:r>
    </w:p>
    <w:p w:rsidR="0068274B" w:rsidRPr="0068274B" w:rsidRDefault="0068274B" w:rsidP="005559F2">
      <w:pPr>
        <w:pStyle w:val="a1"/>
        <w:rPr>
          <w:rFonts w:eastAsiaTheme="minorEastAsia"/>
          <w:sz w:val="34"/>
          <w:szCs w:val="32"/>
          <w:lang w:eastAsia="zh-CN"/>
        </w:rPr>
      </w:pPr>
      <w:proofErr w:type="gramStart"/>
      <w:r w:rsidRPr="0068274B">
        <w:rPr>
          <w:rFonts w:eastAsiaTheme="minorEastAsia"/>
          <w:sz w:val="34"/>
          <w:szCs w:val="32"/>
          <w:lang w:eastAsia="zh-CN"/>
        </w:rPr>
        <w:t>./</w:t>
      </w:r>
      <w:proofErr w:type="gramEnd"/>
      <w:r w:rsidRPr="0068274B">
        <w:rPr>
          <w:rFonts w:eastAsiaTheme="minorEastAsia"/>
          <w:sz w:val="34"/>
          <w:szCs w:val="32"/>
          <w:lang w:eastAsia="zh-CN"/>
        </w:rPr>
        <w:t>configure --prefix=/</w:t>
      </w:r>
      <w:proofErr w:type="spellStart"/>
      <w:r w:rsidRPr="0068274B">
        <w:rPr>
          <w:rFonts w:eastAsiaTheme="minorEastAsia"/>
          <w:sz w:val="34"/>
          <w:szCs w:val="32"/>
          <w:lang w:eastAsia="zh-CN"/>
        </w:rPr>
        <w:t>usr</w:t>
      </w:r>
      <w:proofErr w:type="spellEnd"/>
      <w:r w:rsidRPr="0068274B">
        <w:rPr>
          <w:rFonts w:eastAsiaTheme="minorEastAsia"/>
          <w:sz w:val="34"/>
          <w:szCs w:val="32"/>
          <w:lang w:eastAsia="zh-CN"/>
        </w:rPr>
        <w:t>/local/</w:t>
      </w:r>
      <w:proofErr w:type="spellStart"/>
      <w:r w:rsidRPr="0068274B">
        <w:rPr>
          <w:rFonts w:eastAsiaTheme="minorEastAsia"/>
          <w:sz w:val="34"/>
          <w:szCs w:val="32"/>
          <w:lang w:eastAsia="zh-CN"/>
        </w:rPr>
        <w:t>memcached</w:t>
      </w:r>
      <w:proofErr w:type="spellEnd"/>
    </w:p>
    <w:p w:rsidR="0068274B" w:rsidRPr="0068274B" w:rsidRDefault="0068274B" w:rsidP="0068274B">
      <w:pPr>
        <w:pStyle w:val="a1"/>
        <w:rPr>
          <w:rFonts w:eastAsiaTheme="minorEastAsia"/>
          <w:sz w:val="34"/>
          <w:szCs w:val="32"/>
          <w:lang w:eastAsia="zh-CN"/>
        </w:rPr>
      </w:pPr>
      <w:proofErr w:type="gramStart"/>
      <w:r w:rsidRPr="0068274B">
        <w:rPr>
          <w:rFonts w:eastAsiaTheme="minorEastAsia"/>
          <w:sz w:val="34"/>
          <w:szCs w:val="32"/>
          <w:lang w:eastAsia="zh-CN"/>
        </w:rPr>
        <w:t>make</w:t>
      </w:r>
      <w:proofErr w:type="gramEnd"/>
      <w:r w:rsidRPr="0068274B">
        <w:rPr>
          <w:rFonts w:eastAsiaTheme="minorEastAsia"/>
          <w:sz w:val="34"/>
          <w:szCs w:val="32"/>
          <w:lang w:eastAsia="zh-CN"/>
        </w:rPr>
        <w:t xml:space="preserve"> &amp;&amp; make test</w:t>
      </w:r>
    </w:p>
    <w:p w:rsidR="004205DF" w:rsidRDefault="0068274B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spellStart"/>
      <w:proofErr w:type="gramStart"/>
      <w:r w:rsidRPr="0068274B">
        <w:rPr>
          <w:rFonts w:eastAsiaTheme="minorEastAsia"/>
          <w:sz w:val="34"/>
          <w:szCs w:val="32"/>
          <w:lang w:eastAsia="zh-CN"/>
        </w:rPr>
        <w:t>sudo</w:t>
      </w:r>
      <w:proofErr w:type="spellEnd"/>
      <w:proofErr w:type="gramEnd"/>
      <w:r w:rsidRPr="0068274B">
        <w:rPr>
          <w:rFonts w:eastAsiaTheme="minorEastAsia"/>
          <w:sz w:val="34"/>
          <w:szCs w:val="32"/>
          <w:lang w:eastAsia="zh-CN"/>
        </w:rPr>
        <w:t xml:space="preserve"> make install</w:t>
      </w:r>
    </w:p>
    <w:p w:rsidR="00377696" w:rsidRDefault="00377696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step10</w:t>
      </w:r>
      <w:r>
        <w:rPr>
          <w:rFonts w:eastAsiaTheme="minorEastAsia" w:hint="eastAsia"/>
          <w:sz w:val="34"/>
          <w:szCs w:val="32"/>
          <w:lang w:eastAsia="zh-CN"/>
        </w:rPr>
        <w:t>：安装</w:t>
      </w:r>
      <w:r>
        <w:rPr>
          <w:rFonts w:eastAsiaTheme="minorEastAsia" w:hint="eastAsia"/>
          <w:sz w:val="34"/>
          <w:szCs w:val="32"/>
          <w:lang w:eastAsia="zh-CN"/>
        </w:rPr>
        <w:t>zimg3</w:t>
      </w:r>
    </w:p>
    <w:p w:rsidR="00377696" w:rsidRDefault="00377696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tar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zxvf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 xml:space="preserve"> zimg.s8bin.tar.gz</w:t>
      </w:r>
    </w:p>
    <w:p w:rsidR="00377696" w:rsidRDefault="00377696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cd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zimg.s8bin/bin/</w:t>
      </w:r>
    </w:p>
    <w:p w:rsidR="00377696" w:rsidRDefault="00377696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vim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conf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/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zimg.lua</w:t>
      </w:r>
      <w:proofErr w:type="spellEnd"/>
    </w:p>
    <w:p w:rsidR="00377696" w:rsidRDefault="00377696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修改下面的参数：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proofErr w:type="spellStart"/>
      <w:r w:rsidRPr="00377696">
        <w:rPr>
          <w:rFonts w:eastAsiaTheme="minorEastAsia"/>
          <w:color w:val="FF0000"/>
          <w:sz w:val="34"/>
          <w:szCs w:val="32"/>
          <w:lang w:eastAsia="zh-CN"/>
        </w:rPr>
        <w:t>mysql_ip</w:t>
      </w:r>
      <w:proofErr w:type="spellEnd"/>
      <w:r w:rsidRPr="00377696">
        <w:rPr>
          <w:rFonts w:eastAsiaTheme="minorEastAsia"/>
          <w:color w:val="FF0000"/>
          <w:sz w:val="34"/>
          <w:szCs w:val="32"/>
          <w:lang w:eastAsia="zh-CN"/>
        </w:rPr>
        <w:t xml:space="preserve">        = '10.146.180.13'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r w:rsidRPr="00377696">
        <w:rPr>
          <w:rFonts w:eastAsiaTheme="minorEastAsia"/>
          <w:sz w:val="34"/>
          <w:szCs w:val="32"/>
          <w:lang w:eastAsia="zh-CN"/>
        </w:rPr>
        <w:t>--</w:t>
      </w:r>
      <w:proofErr w:type="spellStart"/>
      <w:r w:rsidRPr="00377696">
        <w:rPr>
          <w:rFonts w:eastAsiaTheme="minorEastAsia"/>
          <w:sz w:val="34"/>
          <w:szCs w:val="32"/>
          <w:lang w:eastAsia="zh-CN"/>
        </w:rPr>
        <w:t>mysql</w:t>
      </w:r>
      <w:proofErr w:type="spellEnd"/>
      <w:r w:rsidRPr="00377696">
        <w:rPr>
          <w:rFonts w:eastAsiaTheme="minorEastAsia" w:hint="eastAsia"/>
          <w:sz w:val="34"/>
          <w:szCs w:val="32"/>
          <w:lang w:eastAsia="zh-CN"/>
        </w:rPr>
        <w:t>端口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proofErr w:type="spellStart"/>
      <w:r w:rsidRPr="00377696">
        <w:rPr>
          <w:rFonts w:eastAsiaTheme="minorEastAsia"/>
          <w:color w:val="FF0000"/>
          <w:sz w:val="34"/>
          <w:szCs w:val="32"/>
          <w:lang w:eastAsia="zh-CN"/>
        </w:rPr>
        <w:t>mysql_port</w:t>
      </w:r>
      <w:proofErr w:type="spellEnd"/>
      <w:r w:rsidRPr="00377696">
        <w:rPr>
          <w:rFonts w:eastAsiaTheme="minorEastAsia"/>
          <w:color w:val="FF0000"/>
          <w:sz w:val="34"/>
          <w:szCs w:val="32"/>
          <w:lang w:eastAsia="zh-CN"/>
        </w:rPr>
        <w:t xml:space="preserve">      = 3306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r w:rsidRPr="00377696">
        <w:rPr>
          <w:rFonts w:eastAsiaTheme="minorEastAsia"/>
          <w:sz w:val="34"/>
          <w:szCs w:val="32"/>
          <w:lang w:eastAsia="zh-CN"/>
        </w:rPr>
        <w:t>--</w:t>
      </w:r>
      <w:proofErr w:type="spellStart"/>
      <w:r w:rsidRPr="00377696">
        <w:rPr>
          <w:rFonts w:eastAsiaTheme="minorEastAsia"/>
          <w:sz w:val="34"/>
          <w:szCs w:val="32"/>
          <w:lang w:eastAsia="zh-CN"/>
        </w:rPr>
        <w:t>mysql</w:t>
      </w:r>
      <w:proofErr w:type="spellEnd"/>
      <w:r w:rsidRPr="00377696">
        <w:rPr>
          <w:rFonts w:eastAsiaTheme="minorEastAsia" w:hint="eastAsia"/>
          <w:sz w:val="34"/>
          <w:szCs w:val="32"/>
          <w:lang w:eastAsia="zh-CN"/>
        </w:rPr>
        <w:t>用户名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proofErr w:type="spellStart"/>
      <w:r w:rsidRPr="00377696">
        <w:rPr>
          <w:rFonts w:eastAsiaTheme="minorEastAsia"/>
          <w:color w:val="FF0000"/>
          <w:sz w:val="34"/>
          <w:szCs w:val="32"/>
          <w:lang w:eastAsia="zh-CN"/>
        </w:rPr>
        <w:t>mysql_user</w:t>
      </w:r>
      <w:proofErr w:type="spellEnd"/>
      <w:r w:rsidRPr="00377696">
        <w:rPr>
          <w:rFonts w:eastAsiaTheme="minorEastAsia"/>
          <w:color w:val="FF0000"/>
          <w:sz w:val="34"/>
          <w:szCs w:val="32"/>
          <w:lang w:eastAsia="zh-CN"/>
        </w:rPr>
        <w:t xml:space="preserve">      = '</w:t>
      </w:r>
      <w:proofErr w:type="spellStart"/>
      <w:r w:rsidRPr="00377696">
        <w:rPr>
          <w:rFonts w:eastAsiaTheme="minorEastAsia"/>
          <w:color w:val="FF0000"/>
          <w:sz w:val="34"/>
          <w:szCs w:val="32"/>
          <w:lang w:eastAsia="zh-CN"/>
        </w:rPr>
        <w:t>testuser</w:t>
      </w:r>
      <w:proofErr w:type="spellEnd"/>
      <w:r w:rsidRPr="00377696">
        <w:rPr>
          <w:rFonts w:eastAsiaTheme="minorEastAsia"/>
          <w:color w:val="FF0000"/>
          <w:sz w:val="34"/>
          <w:szCs w:val="32"/>
          <w:lang w:eastAsia="zh-CN"/>
        </w:rPr>
        <w:t>'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r w:rsidRPr="00377696">
        <w:rPr>
          <w:rFonts w:eastAsiaTheme="minorEastAsia"/>
          <w:sz w:val="34"/>
          <w:szCs w:val="32"/>
          <w:lang w:eastAsia="zh-CN"/>
        </w:rPr>
        <w:t>--</w:t>
      </w:r>
      <w:proofErr w:type="spellStart"/>
      <w:r w:rsidRPr="00377696">
        <w:rPr>
          <w:rFonts w:eastAsiaTheme="minorEastAsia"/>
          <w:sz w:val="34"/>
          <w:szCs w:val="32"/>
          <w:lang w:eastAsia="zh-CN"/>
        </w:rPr>
        <w:t>mysql</w:t>
      </w:r>
      <w:proofErr w:type="spellEnd"/>
      <w:r w:rsidRPr="00377696">
        <w:rPr>
          <w:rFonts w:eastAsiaTheme="minorEastAsia" w:hint="eastAsia"/>
          <w:sz w:val="34"/>
          <w:szCs w:val="32"/>
          <w:lang w:eastAsia="zh-CN"/>
        </w:rPr>
        <w:t>密码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proofErr w:type="spellStart"/>
      <w:r w:rsidRPr="00377696">
        <w:rPr>
          <w:rFonts w:eastAsiaTheme="minorEastAsia"/>
          <w:color w:val="FF0000"/>
          <w:sz w:val="34"/>
          <w:szCs w:val="32"/>
          <w:lang w:eastAsia="zh-CN"/>
        </w:rPr>
        <w:lastRenderedPageBreak/>
        <w:t>mysql_pwd</w:t>
      </w:r>
      <w:proofErr w:type="spellEnd"/>
      <w:r w:rsidRPr="00377696">
        <w:rPr>
          <w:rFonts w:eastAsiaTheme="minorEastAsia"/>
          <w:color w:val="FF0000"/>
          <w:sz w:val="34"/>
          <w:szCs w:val="32"/>
          <w:lang w:eastAsia="zh-CN"/>
        </w:rPr>
        <w:t xml:space="preserve">       = 'root1234'</w:t>
      </w:r>
    </w:p>
    <w:p w:rsidR="00377696" w:rsidRPr="00377696" w:rsidRDefault="00377696" w:rsidP="00377696">
      <w:pPr>
        <w:pStyle w:val="a1"/>
        <w:rPr>
          <w:rFonts w:eastAsiaTheme="minorEastAsia"/>
          <w:sz w:val="34"/>
          <w:szCs w:val="32"/>
          <w:lang w:eastAsia="zh-CN"/>
        </w:rPr>
      </w:pPr>
      <w:r w:rsidRPr="00377696">
        <w:rPr>
          <w:rFonts w:eastAsiaTheme="minorEastAsia"/>
          <w:sz w:val="34"/>
          <w:szCs w:val="32"/>
          <w:lang w:eastAsia="zh-CN"/>
        </w:rPr>
        <w:t>--</w:t>
      </w:r>
      <w:proofErr w:type="spellStart"/>
      <w:r w:rsidRPr="00377696">
        <w:rPr>
          <w:rFonts w:eastAsiaTheme="minorEastAsia"/>
          <w:sz w:val="34"/>
          <w:szCs w:val="32"/>
          <w:lang w:eastAsia="zh-CN"/>
        </w:rPr>
        <w:t>mysql</w:t>
      </w:r>
      <w:proofErr w:type="spellEnd"/>
      <w:r w:rsidRPr="00377696">
        <w:rPr>
          <w:rFonts w:eastAsiaTheme="minorEastAsia" w:hint="eastAsia"/>
          <w:sz w:val="34"/>
          <w:szCs w:val="32"/>
          <w:lang w:eastAsia="zh-CN"/>
        </w:rPr>
        <w:t>数据库名称</w:t>
      </w:r>
    </w:p>
    <w:p w:rsidR="00377696" w:rsidRPr="00377696" w:rsidRDefault="00377696" w:rsidP="00377696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spellStart"/>
      <w:r w:rsidRPr="00377696">
        <w:rPr>
          <w:rFonts w:eastAsiaTheme="minorEastAsia"/>
          <w:color w:val="FF0000"/>
          <w:sz w:val="34"/>
          <w:szCs w:val="32"/>
          <w:lang w:eastAsia="zh-CN"/>
        </w:rPr>
        <w:t>mysql_db</w:t>
      </w:r>
      <w:proofErr w:type="spellEnd"/>
      <w:r w:rsidRPr="00377696">
        <w:rPr>
          <w:rFonts w:eastAsiaTheme="minorEastAsia"/>
          <w:color w:val="FF0000"/>
          <w:sz w:val="34"/>
          <w:szCs w:val="32"/>
          <w:lang w:eastAsia="zh-CN"/>
        </w:rPr>
        <w:t xml:space="preserve">        = 'test'</w:t>
      </w:r>
    </w:p>
    <w:p w:rsidR="0048036D" w:rsidRDefault="0048036D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</w:p>
    <w:p w:rsidR="00377696" w:rsidRDefault="00377696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修改红色的部分为对应的服务器信息</w:t>
      </w:r>
      <w:r w:rsidR="00890FF8">
        <w:rPr>
          <w:rFonts w:eastAsiaTheme="minorEastAsia" w:hint="eastAsia"/>
          <w:sz w:val="34"/>
          <w:szCs w:val="32"/>
          <w:lang w:eastAsia="zh-CN"/>
        </w:rPr>
        <w:t>，同时在对应的</w:t>
      </w:r>
      <w:r w:rsidR="00890FF8">
        <w:rPr>
          <w:rFonts w:eastAsiaTheme="minorEastAsia" w:hint="eastAsia"/>
          <w:sz w:val="34"/>
          <w:szCs w:val="32"/>
          <w:lang w:eastAsia="zh-CN"/>
        </w:rPr>
        <w:t>DB</w:t>
      </w:r>
      <w:r w:rsidR="00890FF8">
        <w:rPr>
          <w:rFonts w:eastAsiaTheme="minorEastAsia" w:hint="eastAsia"/>
          <w:sz w:val="34"/>
          <w:szCs w:val="32"/>
          <w:lang w:eastAsia="zh-CN"/>
        </w:rPr>
        <w:t>服务的库下面执行下面的</w:t>
      </w:r>
      <w:r w:rsidR="00890FF8">
        <w:rPr>
          <w:rFonts w:eastAsiaTheme="minorEastAsia" w:hint="eastAsia"/>
          <w:sz w:val="34"/>
          <w:szCs w:val="32"/>
          <w:lang w:eastAsia="zh-CN"/>
        </w:rPr>
        <w:t>SQL</w:t>
      </w:r>
      <w:r w:rsidR="00890FF8">
        <w:rPr>
          <w:rFonts w:eastAsiaTheme="minorEastAsia" w:hint="eastAsia"/>
          <w:sz w:val="34"/>
          <w:szCs w:val="32"/>
          <w:lang w:eastAsia="zh-CN"/>
        </w:rPr>
        <w:t>语句：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>CREATE TABLE `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fileinfo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` (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</w:t>
      </w:r>
      <w:proofErr w:type="gramStart"/>
      <w:r w:rsidRPr="00890FF8">
        <w:rPr>
          <w:rFonts w:eastAsiaTheme="minorEastAsia"/>
          <w:sz w:val="34"/>
          <w:szCs w:val="32"/>
          <w:lang w:eastAsia="zh-CN"/>
        </w:rPr>
        <w:t>id</w:t>
      </w:r>
      <w:proofErr w:type="gramEnd"/>
      <w:r w:rsidRPr="00890FF8">
        <w:rPr>
          <w:rFonts w:eastAsiaTheme="minorEastAsia"/>
          <w:sz w:val="34"/>
          <w:szCs w:val="32"/>
          <w:lang w:eastAsia="zh-CN"/>
        </w:rPr>
        <w:t xml:space="preserve">`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int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 xml:space="preserve">(11) unsigned NOT NULL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auto_increment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</w:t>
      </w:r>
      <w:proofErr w:type="spellStart"/>
      <w:proofErr w:type="gramStart"/>
      <w:r w:rsidRPr="00890FF8">
        <w:rPr>
          <w:rFonts w:eastAsiaTheme="minorEastAsia"/>
          <w:sz w:val="34"/>
          <w:szCs w:val="32"/>
          <w:lang w:eastAsia="zh-CN"/>
        </w:rPr>
        <w:t>src</w:t>
      </w:r>
      <w:proofErr w:type="spellEnd"/>
      <w:proofErr w:type="gramEnd"/>
      <w:r w:rsidRPr="00890FF8">
        <w:rPr>
          <w:rFonts w:eastAsiaTheme="minorEastAsia"/>
          <w:sz w:val="34"/>
          <w:szCs w:val="32"/>
          <w:lang w:eastAsia="zh-CN"/>
        </w:rPr>
        <w:t xml:space="preserve">`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int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(11) NOT NULL,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`md5sum` </w:t>
      </w:r>
      <w:proofErr w:type="gramStart"/>
      <w:r w:rsidRPr="00890FF8">
        <w:rPr>
          <w:rFonts w:eastAsiaTheme="minorEastAsia"/>
          <w:sz w:val="34"/>
          <w:szCs w:val="32"/>
          <w:lang w:eastAsia="zh-CN"/>
        </w:rPr>
        <w:t>char(</w:t>
      </w:r>
      <w:proofErr w:type="gramEnd"/>
      <w:r w:rsidRPr="00890FF8">
        <w:rPr>
          <w:rFonts w:eastAsiaTheme="minorEastAsia"/>
          <w:sz w:val="34"/>
          <w:szCs w:val="32"/>
          <w:lang w:eastAsia="zh-CN"/>
        </w:rPr>
        <w:t>32) NOT NULL,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</w:t>
      </w:r>
      <w:proofErr w:type="spellStart"/>
      <w:proofErr w:type="gramStart"/>
      <w:r w:rsidRPr="00890FF8">
        <w:rPr>
          <w:rFonts w:eastAsiaTheme="minorEastAsia"/>
          <w:sz w:val="34"/>
          <w:szCs w:val="32"/>
          <w:lang w:eastAsia="zh-CN"/>
        </w:rPr>
        <w:t>filetype</w:t>
      </w:r>
      <w:proofErr w:type="spellEnd"/>
      <w:proofErr w:type="gramEnd"/>
      <w:r w:rsidRPr="00890FF8">
        <w:rPr>
          <w:rFonts w:eastAsiaTheme="minorEastAsia"/>
          <w:sz w:val="34"/>
          <w:szCs w:val="32"/>
          <w:lang w:eastAsia="zh-CN"/>
        </w:rPr>
        <w:t xml:space="preserve">`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tinyint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(1) NOT NULL,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</w:t>
      </w:r>
      <w:proofErr w:type="spellStart"/>
      <w:proofErr w:type="gramStart"/>
      <w:r w:rsidRPr="00890FF8">
        <w:rPr>
          <w:rFonts w:eastAsiaTheme="minorEastAsia"/>
          <w:sz w:val="34"/>
          <w:szCs w:val="32"/>
          <w:lang w:eastAsia="zh-CN"/>
        </w:rPr>
        <w:t>uid</w:t>
      </w:r>
      <w:proofErr w:type="spellEnd"/>
      <w:proofErr w:type="gramEnd"/>
      <w:r w:rsidRPr="00890FF8">
        <w:rPr>
          <w:rFonts w:eastAsiaTheme="minorEastAsia"/>
          <w:sz w:val="34"/>
          <w:szCs w:val="32"/>
          <w:lang w:eastAsia="zh-CN"/>
        </w:rPr>
        <w:t xml:space="preserve">`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int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(11) unsigned NOT NULL,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</w:t>
      </w:r>
      <w:proofErr w:type="spellStart"/>
      <w:proofErr w:type="gramStart"/>
      <w:r w:rsidRPr="00890FF8">
        <w:rPr>
          <w:rFonts w:eastAsiaTheme="minorEastAsia"/>
          <w:sz w:val="34"/>
          <w:szCs w:val="32"/>
          <w:lang w:eastAsia="zh-CN"/>
        </w:rPr>
        <w:t>tid</w:t>
      </w:r>
      <w:proofErr w:type="spellEnd"/>
      <w:proofErr w:type="gramEnd"/>
      <w:r w:rsidRPr="00890FF8">
        <w:rPr>
          <w:rFonts w:eastAsiaTheme="minorEastAsia"/>
          <w:sz w:val="34"/>
          <w:szCs w:val="32"/>
          <w:lang w:eastAsia="zh-CN"/>
        </w:rPr>
        <w:t xml:space="preserve">`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int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(11) unsigned NOT NULL,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`</w:t>
      </w:r>
      <w:proofErr w:type="spellStart"/>
      <w:proofErr w:type="gramStart"/>
      <w:r w:rsidRPr="00890FF8">
        <w:rPr>
          <w:rFonts w:eastAsiaTheme="minorEastAsia"/>
          <w:sz w:val="34"/>
          <w:szCs w:val="32"/>
          <w:lang w:eastAsia="zh-CN"/>
        </w:rPr>
        <w:t>pid</w:t>
      </w:r>
      <w:proofErr w:type="spellEnd"/>
      <w:proofErr w:type="gramEnd"/>
      <w:r w:rsidRPr="00890FF8">
        <w:rPr>
          <w:rFonts w:eastAsiaTheme="minorEastAsia"/>
          <w:sz w:val="34"/>
          <w:szCs w:val="32"/>
          <w:lang w:eastAsia="zh-CN"/>
        </w:rPr>
        <w:t xml:space="preserve">` 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int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>(11) NOT NULL,</w:t>
      </w:r>
    </w:p>
    <w:p w:rsidR="00890FF8" w:rsidRPr="00890FF8" w:rsidRDefault="00890FF8" w:rsidP="00890FF8">
      <w:pPr>
        <w:pStyle w:val="a1"/>
        <w:rPr>
          <w:rFonts w:eastAsiaTheme="minor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 xml:space="preserve">  PRIMARY </w:t>
      </w:r>
      <w:proofErr w:type="gramStart"/>
      <w:r w:rsidRPr="00890FF8">
        <w:rPr>
          <w:rFonts w:eastAsiaTheme="minorEastAsia"/>
          <w:sz w:val="34"/>
          <w:szCs w:val="32"/>
          <w:lang w:eastAsia="zh-CN"/>
        </w:rPr>
        <w:t>KEY  (</w:t>
      </w:r>
      <w:proofErr w:type="gramEnd"/>
      <w:r w:rsidRPr="00890FF8">
        <w:rPr>
          <w:rFonts w:eastAsiaTheme="minorEastAsia"/>
          <w:sz w:val="34"/>
          <w:szCs w:val="32"/>
          <w:lang w:eastAsia="zh-CN"/>
        </w:rPr>
        <w:t>`id`)</w:t>
      </w:r>
    </w:p>
    <w:p w:rsidR="00890FF8" w:rsidRDefault="00890FF8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  <w:r w:rsidRPr="00890FF8">
        <w:rPr>
          <w:rFonts w:eastAsiaTheme="minorEastAsia"/>
          <w:sz w:val="34"/>
          <w:szCs w:val="32"/>
          <w:lang w:eastAsia="zh-CN"/>
        </w:rPr>
        <w:t>) ENGINE=</w:t>
      </w:r>
      <w:proofErr w:type="spellStart"/>
      <w:r w:rsidRPr="00890FF8">
        <w:rPr>
          <w:rFonts w:eastAsiaTheme="minorEastAsia"/>
          <w:sz w:val="34"/>
          <w:szCs w:val="32"/>
          <w:lang w:eastAsia="zh-CN"/>
        </w:rPr>
        <w:t>InnoDB</w:t>
      </w:r>
      <w:proofErr w:type="spellEnd"/>
      <w:r w:rsidRPr="00890FF8">
        <w:rPr>
          <w:rFonts w:eastAsiaTheme="minorEastAsia"/>
          <w:sz w:val="34"/>
          <w:szCs w:val="32"/>
          <w:lang w:eastAsia="zh-CN"/>
        </w:rPr>
        <w:t xml:space="preserve"> DEFAULT CHARSET=latin1;</w:t>
      </w:r>
    </w:p>
    <w:p w:rsidR="00753A8F" w:rsidRDefault="00753A8F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</w:p>
    <w:p w:rsidR="00753A8F" w:rsidRDefault="00753A8F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step11</w:t>
      </w:r>
      <w:r>
        <w:rPr>
          <w:rFonts w:eastAsiaTheme="minorEastAsia" w:hint="eastAsia"/>
          <w:sz w:val="34"/>
          <w:szCs w:val="32"/>
          <w:lang w:eastAsia="zh-CN"/>
        </w:rPr>
        <w:t>：新建对应的目录</w:t>
      </w:r>
    </w:p>
    <w:p w:rsidR="00753A8F" w:rsidRDefault="00753A8F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spellStart"/>
      <w:proofErr w:type="gramStart"/>
      <w:r>
        <w:rPr>
          <w:rFonts w:eastAsiaTheme="minorEastAsia" w:hint="eastAsia"/>
          <w:sz w:val="34"/>
          <w:szCs w:val="32"/>
          <w:lang w:eastAsia="zh-CN"/>
        </w:rPr>
        <w:t>midir</w:t>
      </w:r>
      <w:proofErr w:type="spellEnd"/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</w:t>
      </w:r>
      <w:r>
        <w:rPr>
          <w:rFonts w:eastAsiaTheme="minorEastAsia"/>
          <w:sz w:val="34"/>
          <w:szCs w:val="32"/>
          <w:lang w:eastAsia="zh-CN"/>
        </w:rPr>
        <w:t>–</w:t>
      </w:r>
      <w:r>
        <w:rPr>
          <w:rFonts w:eastAsiaTheme="minorEastAsia" w:hint="eastAsia"/>
          <w:sz w:val="34"/>
          <w:szCs w:val="32"/>
          <w:lang w:eastAsia="zh-CN"/>
        </w:rPr>
        <w:t xml:space="preserve">p </w:t>
      </w:r>
      <w:r w:rsidRPr="00753A8F">
        <w:rPr>
          <w:rFonts w:eastAsiaTheme="minorEastAsia"/>
          <w:sz w:val="34"/>
          <w:szCs w:val="32"/>
          <w:lang w:eastAsia="zh-CN"/>
        </w:rPr>
        <w:t>/data/www1/</w:t>
      </w:r>
      <w:proofErr w:type="spellStart"/>
      <w:r w:rsidRPr="00753A8F">
        <w:rPr>
          <w:rFonts w:eastAsiaTheme="minorEastAsia"/>
          <w:sz w:val="34"/>
          <w:szCs w:val="32"/>
          <w:lang w:eastAsia="zh-CN"/>
        </w:rPr>
        <w:t>img</w:t>
      </w:r>
      <w:proofErr w:type="spellEnd"/>
    </w:p>
    <w:p w:rsidR="004A3BB4" w:rsidRDefault="004A3BB4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</w:p>
    <w:p w:rsidR="004A3BB4" w:rsidRDefault="004A3BB4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step11:</w:t>
      </w:r>
      <w:r>
        <w:rPr>
          <w:rFonts w:eastAsiaTheme="minorEastAsia" w:hint="eastAsia"/>
          <w:sz w:val="34"/>
          <w:szCs w:val="32"/>
          <w:lang w:eastAsia="zh-CN"/>
        </w:rPr>
        <w:t>新建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memcache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运行的用户</w:t>
      </w:r>
    </w:p>
    <w:p w:rsidR="004A3BB4" w:rsidRDefault="004A3BB4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spellStart"/>
      <w:proofErr w:type="gramStart"/>
      <w:r>
        <w:rPr>
          <w:rFonts w:eastAsiaTheme="minorEastAsia" w:hint="eastAsia"/>
          <w:sz w:val="34"/>
          <w:szCs w:val="32"/>
          <w:lang w:eastAsia="zh-CN"/>
        </w:rPr>
        <w:t>useradd</w:t>
      </w:r>
      <w:proofErr w:type="spellEnd"/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memcache</w:t>
      </w:r>
      <w:proofErr w:type="spellEnd"/>
    </w:p>
    <w:p w:rsidR="004A3BB4" w:rsidRDefault="004A3BB4" w:rsidP="00890FF8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step12</w:t>
      </w:r>
      <w:r>
        <w:rPr>
          <w:rFonts w:eastAsiaTheme="minorEastAsia" w:hint="eastAsia"/>
          <w:sz w:val="34"/>
          <w:szCs w:val="32"/>
          <w:lang w:eastAsia="zh-CN"/>
        </w:rPr>
        <w:t>：启动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memcache</w:t>
      </w:r>
      <w:proofErr w:type="spellEnd"/>
    </w:p>
    <w:p w:rsidR="00890FF8" w:rsidRDefault="004A3BB4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r w:rsidRPr="0068274B">
        <w:rPr>
          <w:rFonts w:eastAsiaTheme="minorEastAsia"/>
          <w:sz w:val="34"/>
          <w:szCs w:val="32"/>
          <w:lang w:eastAsia="zh-CN"/>
        </w:rPr>
        <w:t>/</w:t>
      </w:r>
      <w:proofErr w:type="spellStart"/>
      <w:r w:rsidRPr="0068274B">
        <w:rPr>
          <w:rFonts w:eastAsiaTheme="minorEastAsia"/>
          <w:sz w:val="34"/>
          <w:szCs w:val="32"/>
          <w:lang w:eastAsia="zh-CN"/>
        </w:rPr>
        <w:t>usr</w:t>
      </w:r>
      <w:proofErr w:type="spellEnd"/>
      <w:r w:rsidRPr="0068274B">
        <w:rPr>
          <w:rFonts w:eastAsiaTheme="minorEastAsia"/>
          <w:sz w:val="34"/>
          <w:szCs w:val="32"/>
          <w:lang w:eastAsia="zh-CN"/>
        </w:rPr>
        <w:t>/local/</w:t>
      </w:r>
      <w:proofErr w:type="spellStart"/>
      <w:r w:rsidRPr="0068274B">
        <w:rPr>
          <w:rFonts w:eastAsiaTheme="minorEastAsia"/>
          <w:sz w:val="34"/>
          <w:szCs w:val="32"/>
          <w:lang w:eastAsia="zh-CN"/>
        </w:rPr>
        <w:t>memcached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/bin/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memcached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 xml:space="preserve"> </w:t>
      </w:r>
      <w:r>
        <w:rPr>
          <w:rFonts w:eastAsiaTheme="minorEastAsia"/>
          <w:sz w:val="34"/>
          <w:szCs w:val="32"/>
          <w:lang w:eastAsia="zh-CN"/>
        </w:rPr>
        <w:t>–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umemcache</w:t>
      </w:r>
      <w:proofErr w:type="spellEnd"/>
    </w:p>
    <w:p w:rsidR="004A3BB4" w:rsidRDefault="004A3BB4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</w:p>
    <w:p w:rsidR="004A3BB4" w:rsidRDefault="004A3BB4" w:rsidP="0068274B">
      <w:pPr>
        <w:pStyle w:val="a1"/>
        <w:rPr>
          <w:rFonts w:eastAsiaTheme="minorEastAsia" w:hint="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t>step13</w:t>
      </w:r>
      <w:r>
        <w:rPr>
          <w:rFonts w:eastAsiaTheme="minorEastAsia" w:hint="eastAsia"/>
          <w:sz w:val="34"/>
          <w:szCs w:val="32"/>
          <w:lang w:eastAsia="zh-CN"/>
        </w:rPr>
        <w:t>：启动</w:t>
      </w:r>
      <w:r>
        <w:rPr>
          <w:rFonts w:eastAsiaTheme="minorEastAsia" w:hint="eastAsia"/>
          <w:sz w:val="34"/>
          <w:szCs w:val="32"/>
          <w:lang w:eastAsia="zh-CN"/>
        </w:rPr>
        <w:t>zimg3</w:t>
      </w:r>
    </w:p>
    <w:p w:rsidR="004A3BB4" w:rsidRDefault="004A3BB4" w:rsidP="004A3BB4">
      <w:pPr>
        <w:pStyle w:val="a1"/>
        <w:rPr>
          <w:rFonts w:eastAsiaTheme="minorEastAsia" w:hint="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cd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 zimg.s8bin/bin/</w:t>
      </w:r>
    </w:p>
    <w:p w:rsidR="005009A5" w:rsidRDefault="004A3BB4" w:rsidP="0068274B">
      <w:pPr>
        <w:pStyle w:val="a1"/>
        <w:rPr>
          <w:rFonts w:eastAsiaTheme="minorEastAsia"/>
          <w:sz w:val="34"/>
          <w:szCs w:val="32"/>
          <w:lang w:eastAsia="zh-CN"/>
        </w:rPr>
      </w:pPr>
      <w:proofErr w:type="gramStart"/>
      <w:r>
        <w:rPr>
          <w:rFonts w:eastAsiaTheme="minorEastAsia" w:hint="eastAsia"/>
          <w:sz w:val="34"/>
          <w:szCs w:val="32"/>
          <w:lang w:eastAsia="zh-CN"/>
        </w:rPr>
        <w:t>./</w:t>
      </w:r>
      <w:proofErr w:type="gramEnd"/>
      <w:r>
        <w:rPr>
          <w:rFonts w:eastAsiaTheme="minorEastAsia" w:hint="eastAsia"/>
          <w:sz w:val="34"/>
          <w:szCs w:val="32"/>
          <w:lang w:eastAsia="zh-CN"/>
        </w:rPr>
        <w:t xml:space="preserve">zimg3 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conf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>/</w:t>
      </w:r>
      <w:proofErr w:type="spellStart"/>
      <w:r>
        <w:rPr>
          <w:rFonts w:eastAsiaTheme="minorEastAsia" w:hint="eastAsia"/>
          <w:sz w:val="34"/>
          <w:szCs w:val="32"/>
          <w:lang w:eastAsia="zh-CN"/>
        </w:rPr>
        <w:t>zimg.lua</w:t>
      </w:r>
      <w:proofErr w:type="spellEnd"/>
      <w:r>
        <w:rPr>
          <w:rFonts w:eastAsiaTheme="minorEastAsia" w:hint="eastAsia"/>
          <w:sz w:val="34"/>
          <w:szCs w:val="32"/>
          <w:lang w:eastAsia="zh-CN"/>
        </w:rPr>
        <w:t xml:space="preserve"> &amp;</w:t>
      </w:r>
    </w:p>
    <w:p w:rsidR="004A3BB4" w:rsidRPr="005009A5" w:rsidRDefault="005009A5" w:rsidP="0068274B">
      <w:pPr>
        <w:pStyle w:val="a1"/>
        <w:rPr>
          <w:rFonts w:eastAsiaTheme="minorEastAsia" w:hint="eastAsia"/>
          <w:lang w:eastAsia="zh-CN"/>
        </w:rPr>
      </w:pPr>
      <w:r>
        <w:rPr>
          <w:lang w:eastAsia="zh-CN"/>
        </w:rPr>
        <w:br w:type="page"/>
      </w:r>
    </w:p>
    <w:p w:rsidR="0048036D" w:rsidRPr="0068274B" w:rsidRDefault="00D5599E" w:rsidP="0068274B">
      <w:pPr>
        <w:pStyle w:val="a1"/>
        <w:rPr>
          <w:rFonts w:eastAsiaTheme="minorEastAsia"/>
          <w:sz w:val="34"/>
          <w:szCs w:val="32"/>
          <w:lang w:eastAsia="zh-CN"/>
        </w:rPr>
      </w:pPr>
      <w:r>
        <w:rPr>
          <w:rFonts w:eastAsiaTheme="minorEastAsia" w:hint="eastAsia"/>
          <w:sz w:val="34"/>
          <w:szCs w:val="32"/>
          <w:lang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6E08" w:rsidRDefault="00C51697" w:rsidP="00C51697">
      <w:pPr>
        <w:pStyle w:val="1"/>
        <w:rPr>
          <w:lang w:eastAsia="zh-CN"/>
        </w:rPr>
      </w:pPr>
      <w:bookmarkStart w:id="9" w:name="_Toc404073321"/>
      <w:r>
        <w:rPr>
          <w:rFonts w:ascii="宋体" w:eastAsia="宋体" w:hAnsi="宋体" w:cs="宋体" w:hint="eastAsia"/>
          <w:lang w:eastAsia="zh-CN"/>
        </w:rPr>
        <w:t>参考文档</w:t>
      </w:r>
      <w:bookmarkEnd w:id="9"/>
    </w:p>
    <w:p w:rsidR="006A101D" w:rsidRPr="006A101D" w:rsidRDefault="006A101D" w:rsidP="006A101D">
      <w:pPr>
        <w:pStyle w:val="a1"/>
        <w:rPr>
          <w:rFonts w:ascii="Courier New" w:eastAsiaTheme="minorEastAsia" w:hAnsi="Courier New"/>
          <w:sz w:val="20"/>
          <w:lang w:eastAsia="zh-CN"/>
        </w:rPr>
      </w:pPr>
      <w:r w:rsidRPr="006A101D">
        <w:rPr>
          <w:rFonts w:ascii="Courier New" w:eastAsiaTheme="minorEastAsia" w:hAnsi="Courier New"/>
          <w:sz w:val="20"/>
          <w:lang w:eastAsia="zh-CN"/>
        </w:rPr>
        <w:t>http://www.php-fig.org/</w:t>
      </w:r>
    </w:p>
    <w:sectPr w:rsidR="006A101D" w:rsidRPr="006A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999" w:rsidRDefault="00B40999" w:rsidP="003324BD">
      <w:r>
        <w:separator/>
      </w:r>
    </w:p>
  </w:endnote>
  <w:endnote w:type="continuationSeparator" w:id="0">
    <w:p w:rsidR="00B40999" w:rsidRDefault="00B40999" w:rsidP="0033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微软雅黑"/>
    <w:charset w:val="02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999" w:rsidRDefault="00B40999" w:rsidP="003324BD">
      <w:r>
        <w:separator/>
      </w:r>
    </w:p>
  </w:footnote>
  <w:footnote w:type="continuationSeparator" w:id="0">
    <w:p w:rsidR="00B40999" w:rsidRDefault="00B40999" w:rsidP="0033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8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9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1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11">
    <w:nsid w:val="00000020"/>
    <w:multiLevelType w:val="multilevel"/>
    <w:tmpl w:val="000000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12">
    <w:nsid w:val="00000023"/>
    <w:multiLevelType w:val="multilevel"/>
    <w:tmpl w:val="0000002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13">
    <w:nsid w:val="00000024"/>
    <w:multiLevelType w:val="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4">
    <w:nsid w:val="00000025"/>
    <w:multiLevelType w:val="multilevel"/>
    <w:tmpl w:val="00000025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15">
    <w:nsid w:val="00000026"/>
    <w:multiLevelType w:val="multilevel"/>
    <w:tmpl w:val="000000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12"/>
  </w:num>
  <w:num w:numId="9">
    <w:abstractNumId w:val="8"/>
  </w:num>
  <w:num w:numId="10">
    <w:abstractNumId w:val="15"/>
  </w:num>
  <w:num w:numId="11">
    <w:abstractNumId w:val="13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E5"/>
    <w:rsid w:val="000029D1"/>
    <w:rsid w:val="0000786C"/>
    <w:rsid w:val="00036A95"/>
    <w:rsid w:val="00192FE3"/>
    <w:rsid w:val="001B1267"/>
    <w:rsid w:val="001B58BB"/>
    <w:rsid w:val="001E424C"/>
    <w:rsid w:val="001F1885"/>
    <w:rsid w:val="00216D50"/>
    <w:rsid w:val="002B0503"/>
    <w:rsid w:val="002B52F0"/>
    <w:rsid w:val="002C0450"/>
    <w:rsid w:val="003154BA"/>
    <w:rsid w:val="003324BD"/>
    <w:rsid w:val="00377696"/>
    <w:rsid w:val="003F1BE2"/>
    <w:rsid w:val="004205DF"/>
    <w:rsid w:val="004632BF"/>
    <w:rsid w:val="0047231E"/>
    <w:rsid w:val="0048036D"/>
    <w:rsid w:val="004A3BB4"/>
    <w:rsid w:val="004F78B5"/>
    <w:rsid w:val="005009A5"/>
    <w:rsid w:val="005559F2"/>
    <w:rsid w:val="005676DA"/>
    <w:rsid w:val="005A60C4"/>
    <w:rsid w:val="0067433C"/>
    <w:rsid w:val="00675A5C"/>
    <w:rsid w:val="0068274B"/>
    <w:rsid w:val="006A101D"/>
    <w:rsid w:val="006E251F"/>
    <w:rsid w:val="0071767A"/>
    <w:rsid w:val="00724779"/>
    <w:rsid w:val="00753A8F"/>
    <w:rsid w:val="00767D8E"/>
    <w:rsid w:val="007871CF"/>
    <w:rsid w:val="007B4700"/>
    <w:rsid w:val="008465C8"/>
    <w:rsid w:val="00881BE2"/>
    <w:rsid w:val="00890FF8"/>
    <w:rsid w:val="008C60DE"/>
    <w:rsid w:val="008C6DB8"/>
    <w:rsid w:val="009B6698"/>
    <w:rsid w:val="009E4919"/>
    <w:rsid w:val="009E62E0"/>
    <w:rsid w:val="00A37ADE"/>
    <w:rsid w:val="00A61509"/>
    <w:rsid w:val="00B26811"/>
    <w:rsid w:val="00B40999"/>
    <w:rsid w:val="00B46E08"/>
    <w:rsid w:val="00B5758E"/>
    <w:rsid w:val="00B91754"/>
    <w:rsid w:val="00BA45E5"/>
    <w:rsid w:val="00BB4ECA"/>
    <w:rsid w:val="00BF6572"/>
    <w:rsid w:val="00C05FB8"/>
    <w:rsid w:val="00C14C8F"/>
    <w:rsid w:val="00C51697"/>
    <w:rsid w:val="00D14BDC"/>
    <w:rsid w:val="00D153D1"/>
    <w:rsid w:val="00D5599E"/>
    <w:rsid w:val="00E12470"/>
    <w:rsid w:val="00E2024F"/>
    <w:rsid w:val="00E8593C"/>
    <w:rsid w:val="00EC658C"/>
    <w:rsid w:val="00EE335A"/>
    <w:rsid w:val="00F03DD9"/>
    <w:rsid w:val="00F2601C"/>
    <w:rsid w:val="00F878DB"/>
    <w:rsid w:val="00F975BD"/>
    <w:rsid w:val="00FE3DE3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5E5"/>
    <w:pPr>
      <w:widowControl w:val="0"/>
      <w:suppressAutoHyphens/>
    </w:pPr>
    <w:rPr>
      <w:rFonts w:ascii="Arial" w:eastAsia="Arial" w:hAnsi="Arial" w:cs="Tahoma"/>
      <w:kern w:val="0"/>
      <w:sz w:val="22"/>
      <w:szCs w:val="24"/>
      <w:lang w:eastAsia="en-US" w:bidi="en-US"/>
    </w:rPr>
  </w:style>
  <w:style w:type="paragraph" w:styleId="1">
    <w:name w:val="heading 1"/>
    <w:basedOn w:val="a0"/>
    <w:next w:val="a1"/>
    <w:link w:val="1Char"/>
    <w:qFormat/>
    <w:rsid w:val="00BA45E5"/>
    <w:pPr>
      <w:keepNext/>
      <w:numPr>
        <w:numId w:val="1"/>
      </w:numPr>
      <w:spacing w:after="120"/>
    </w:pPr>
    <w:rPr>
      <w:rFonts w:ascii="Arial" w:eastAsia="Arial" w:hAnsi="Arial" w:cs="Tahoma"/>
      <w:sz w:val="3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5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BA45E5"/>
    <w:rPr>
      <w:rFonts w:ascii="Arial" w:eastAsia="Arial" w:hAnsi="Arial" w:cs="Tahoma"/>
      <w:b/>
      <w:bCs/>
      <w:kern w:val="0"/>
      <w:sz w:val="34"/>
      <w:szCs w:val="32"/>
      <w:lang w:eastAsia="en-US" w:bidi="en-US"/>
    </w:rPr>
  </w:style>
  <w:style w:type="paragraph" w:customStyle="1" w:styleId="ItemClassTitle">
    <w:name w:val="Item Class Title"/>
    <w:basedOn w:val="a"/>
    <w:rsid w:val="00BA45E5"/>
    <w:pPr>
      <w:pBdr>
        <w:bottom w:val="single" w:sz="0" w:space="0" w:color="000080"/>
      </w:pBdr>
      <w:spacing w:before="113" w:after="57"/>
    </w:pPr>
    <w:rPr>
      <w:b/>
      <w:bCs/>
      <w:i/>
      <w:iCs/>
      <w:shadow/>
      <w:sz w:val="30"/>
      <w:szCs w:val="28"/>
    </w:rPr>
  </w:style>
  <w:style w:type="paragraph" w:customStyle="1" w:styleId="ItemPointsTitle">
    <w:name w:val="Item Points Title"/>
    <w:basedOn w:val="a"/>
    <w:rsid w:val="00BA45E5"/>
    <w:pPr>
      <w:spacing w:before="113"/>
    </w:pPr>
    <w:rPr>
      <w:b/>
      <w:i/>
      <w:iCs/>
      <w:color w:val="000000"/>
      <w:sz w:val="26"/>
    </w:rPr>
  </w:style>
  <w:style w:type="paragraph" w:customStyle="1" w:styleId="ItemSampleCode">
    <w:name w:val="Item Sample Code"/>
    <w:basedOn w:val="a"/>
    <w:rsid w:val="00BA45E5"/>
    <w:pPr>
      <w:pBdr>
        <w:top w:val="single" w:sz="0" w:space="2" w:color="C0C0C0"/>
        <w:left w:val="single" w:sz="0" w:space="2" w:color="C0C0C0"/>
        <w:bottom w:val="single" w:sz="0" w:space="2" w:color="C0C0C0"/>
        <w:right w:val="single" w:sz="0" w:space="2" w:color="C0C0C0"/>
      </w:pBdr>
      <w:shd w:val="clear" w:color="auto" w:fill="E6E6E6"/>
      <w:ind w:left="283" w:right="283" w:firstLine="57"/>
    </w:pPr>
    <w:rPr>
      <w:rFonts w:ascii="Courier New" w:eastAsia="Courier New" w:hAnsi="Courier New"/>
      <w:color w:val="800000"/>
      <w:sz w:val="20"/>
    </w:rPr>
  </w:style>
  <w:style w:type="paragraph" w:styleId="a0">
    <w:name w:val="Title"/>
    <w:basedOn w:val="a"/>
    <w:next w:val="a"/>
    <w:link w:val="Char"/>
    <w:uiPriority w:val="10"/>
    <w:qFormat/>
    <w:rsid w:val="00BA45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0"/>
    <w:uiPriority w:val="10"/>
    <w:rsid w:val="00BA45E5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a1">
    <w:name w:val="Body Text"/>
    <w:basedOn w:val="a"/>
    <w:link w:val="Char0"/>
    <w:uiPriority w:val="99"/>
    <w:unhideWhenUsed/>
    <w:rsid w:val="00BA45E5"/>
    <w:pPr>
      <w:spacing w:after="120"/>
    </w:pPr>
  </w:style>
  <w:style w:type="character" w:customStyle="1" w:styleId="Char0">
    <w:name w:val="正文文本 Char"/>
    <w:basedOn w:val="a2"/>
    <w:link w:val="a1"/>
    <w:uiPriority w:val="99"/>
    <w:rsid w:val="00BA45E5"/>
    <w:rPr>
      <w:rFonts w:ascii="Arial" w:eastAsia="Arial" w:hAnsi="Arial" w:cs="Tahoma"/>
      <w:kern w:val="0"/>
      <w:sz w:val="22"/>
      <w:szCs w:val="24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BA45E5"/>
    <w:rPr>
      <w:sz w:val="18"/>
      <w:szCs w:val="18"/>
    </w:rPr>
  </w:style>
  <w:style w:type="character" w:customStyle="1" w:styleId="Char1">
    <w:name w:val="批注框文本 Char"/>
    <w:basedOn w:val="a2"/>
    <w:link w:val="a5"/>
    <w:uiPriority w:val="99"/>
    <w:semiHidden/>
    <w:rsid w:val="00BA45E5"/>
    <w:rPr>
      <w:rFonts w:ascii="Arial" w:eastAsia="Arial" w:hAnsi="Arial" w:cs="Tahoma"/>
      <w:kern w:val="0"/>
      <w:sz w:val="18"/>
      <w:szCs w:val="18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675A5C"/>
    <w:pPr>
      <w:keepLines/>
      <w:widowControl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675A5C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Cs w:val="22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675A5C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szCs w:val="22"/>
      <w:lang w:eastAsia="zh-CN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75A5C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eastAsia="zh-CN" w:bidi="ar-SA"/>
    </w:rPr>
  </w:style>
  <w:style w:type="character" w:styleId="a6">
    <w:name w:val="Hyperlink"/>
    <w:basedOn w:val="a2"/>
    <w:uiPriority w:val="99"/>
    <w:unhideWhenUsed/>
    <w:rsid w:val="00A37ADE"/>
    <w:rPr>
      <w:color w:val="0000FF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33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7"/>
    <w:uiPriority w:val="99"/>
    <w:rsid w:val="003324BD"/>
    <w:rPr>
      <w:rFonts w:ascii="Arial" w:eastAsia="Arial" w:hAnsi="Arial" w:cs="Tahoma"/>
      <w:kern w:val="0"/>
      <w:sz w:val="18"/>
      <w:szCs w:val="18"/>
      <w:lang w:eastAsia="en-US" w:bidi="en-US"/>
    </w:rPr>
  </w:style>
  <w:style w:type="paragraph" w:styleId="a8">
    <w:name w:val="footer"/>
    <w:basedOn w:val="a"/>
    <w:link w:val="Char3"/>
    <w:uiPriority w:val="99"/>
    <w:unhideWhenUsed/>
    <w:rsid w:val="003324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2"/>
    <w:link w:val="a8"/>
    <w:uiPriority w:val="99"/>
    <w:rsid w:val="003324BD"/>
    <w:rPr>
      <w:rFonts w:ascii="Arial" w:eastAsia="Arial" w:hAnsi="Arial" w:cs="Tahoma"/>
      <w:kern w:val="0"/>
      <w:sz w:val="18"/>
      <w:szCs w:val="18"/>
      <w:lang w:eastAsia="en-US" w:bidi="en-US"/>
    </w:rPr>
  </w:style>
  <w:style w:type="paragraph" w:styleId="a9">
    <w:name w:val="List Paragraph"/>
    <w:basedOn w:val="a"/>
    <w:uiPriority w:val="34"/>
    <w:qFormat/>
    <w:rsid w:val="0067433C"/>
    <w:pPr>
      <w:ind w:firstLineChars="200" w:firstLine="420"/>
    </w:pPr>
  </w:style>
  <w:style w:type="character" w:customStyle="1" w:styleId="2Char">
    <w:name w:val="标题 2 Char"/>
    <w:basedOn w:val="a2"/>
    <w:link w:val="2"/>
    <w:uiPriority w:val="9"/>
    <w:rsid w:val="006A101D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C05F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sz w:val="24"/>
      <w:lang w:eastAsia="zh-CN" w:bidi="ar-SA"/>
    </w:rPr>
  </w:style>
  <w:style w:type="character" w:customStyle="1" w:styleId="HTMLChar">
    <w:name w:val="HTML 预设格式 Char"/>
    <w:basedOn w:val="a2"/>
    <w:link w:val="HTML"/>
    <w:uiPriority w:val="99"/>
    <w:semiHidden/>
    <w:rsid w:val="00C05F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C05FB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C05FB8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nb">
    <w:name w:val="nb"/>
    <w:basedOn w:val="a2"/>
    <w:rsid w:val="00C05FB8"/>
  </w:style>
  <w:style w:type="character" w:customStyle="1" w:styleId="o">
    <w:name w:val="o"/>
    <w:basedOn w:val="a2"/>
    <w:rsid w:val="00C05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5E5"/>
    <w:pPr>
      <w:widowControl w:val="0"/>
      <w:suppressAutoHyphens/>
    </w:pPr>
    <w:rPr>
      <w:rFonts w:ascii="Arial" w:eastAsia="Arial" w:hAnsi="Arial" w:cs="Tahoma"/>
      <w:kern w:val="0"/>
      <w:sz w:val="22"/>
      <w:szCs w:val="24"/>
      <w:lang w:eastAsia="en-US" w:bidi="en-US"/>
    </w:rPr>
  </w:style>
  <w:style w:type="paragraph" w:styleId="1">
    <w:name w:val="heading 1"/>
    <w:basedOn w:val="a0"/>
    <w:next w:val="a1"/>
    <w:link w:val="1Char"/>
    <w:qFormat/>
    <w:rsid w:val="00BA45E5"/>
    <w:pPr>
      <w:keepNext/>
      <w:numPr>
        <w:numId w:val="1"/>
      </w:numPr>
      <w:spacing w:after="120"/>
    </w:pPr>
    <w:rPr>
      <w:rFonts w:ascii="Arial" w:eastAsia="Arial" w:hAnsi="Arial" w:cs="Tahoma"/>
      <w:sz w:val="3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5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BA45E5"/>
    <w:rPr>
      <w:rFonts w:ascii="Arial" w:eastAsia="Arial" w:hAnsi="Arial" w:cs="Tahoma"/>
      <w:b/>
      <w:bCs/>
      <w:kern w:val="0"/>
      <w:sz w:val="34"/>
      <w:szCs w:val="32"/>
      <w:lang w:eastAsia="en-US" w:bidi="en-US"/>
    </w:rPr>
  </w:style>
  <w:style w:type="paragraph" w:customStyle="1" w:styleId="ItemClassTitle">
    <w:name w:val="Item Class Title"/>
    <w:basedOn w:val="a"/>
    <w:rsid w:val="00BA45E5"/>
    <w:pPr>
      <w:pBdr>
        <w:bottom w:val="single" w:sz="0" w:space="0" w:color="000080"/>
      </w:pBdr>
      <w:spacing w:before="113" w:after="57"/>
    </w:pPr>
    <w:rPr>
      <w:b/>
      <w:bCs/>
      <w:i/>
      <w:iCs/>
      <w:shadow/>
      <w:sz w:val="30"/>
      <w:szCs w:val="28"/>
    </w:rPr>
  </w:style>
  <w:style w:type="paragraph" w:customStyle="1" w:styleId="ItemPointsTitle">
    <w:name w:val="Item Points Title"/>
    <w:basedOn w:val="a"/>
    <w:rsid w:val="00BA45E5"/>
    <w:pPr>
      <w:spacing w:before="113"/>
    </w:pPr>
    <w:rPr>
      <w:b/>
      <w:i/>
      <w:iCs/>
      <w:color w:val="000000"/>
      <w:sz w:val="26"/>
    </w:rPr>
  </w:style>
  <w:style w:type="paragraph" w:customStyle="1" w:styleId="ItemSampleCode">
    <w:name w:val="Item Sample Code"/>
    <w:basedOn w:val="a"/>
    <w:rsid w:val="00BA45E5"/>
    <w:pPr>
      <w:pBdr>
        <w:top w:val="single" w:sz="0" w:space="2" w:color="C0C0C0"/>
        <w:left w:val="single" w:sz="0" w:space="2" w:color="C0C0C0"/>
        <w:bottom w:val="single" w:sz="0" w:space="2" w:color="C0C0C0"/>
        <w:right w:val="single" w:sz="0" w:space="2" w:color="C0C0C0"/>
      </w:pBdr>
      <w:shd w:val="clear" w:color="auto" w:fill="E6E6E6"/>
      <w:ind w:left="283" w:right="283" w:firstLine="57"/>
    </w:pPr>
    <w:rPr>
      <w:rFonts w:ascii="Courier New" w:eastAsia="Courier New" w:hAnsi="Courier New"/>
      <w:color w:val="800000"/>
      <w:sz w:val="20"/>
    </w:rPr>
  </w:style>
  <w:style w:type="paragraph" w:styleId="a0">
    <w:name w:val="Title"/>
    <w:basedOn w:val="a"/>
    <w:next w:val="a"/>
    <w:link w:val="Char"/>
    <w:uiPriority w:val="10"/>
    <w:qFormat/>
    <w:rsid w:val="00BA45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0"/>
    <w:uiPriority w:val="10"/>
    <w:rsid w:val="00BA45E5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a1">
    <w:name w:val="Body Text"/>
    <w:basedOn w:val="a"/>
    <w:link w:val="Char0"/>
    <w:uiPriority w:val="99"/>
    <w:unhideWhenUsed/>
    <w:rsid w:val="00BA45E5"/>
    <w:pPr>
      <w:spacing w:after="120"/>
    </w:pPr>
  </w:style>
  <w:style w:type="character" w:customStyle="1" w:styleId="Char0">
    <w:name w:val="正文文本 Char"/>
    <w:basedOn w:val="a2"/>
    <w:link w:val="a1"/>
    <w:uiPriority w:val="99"/>
    <w:rsid w:val="00BA45E5"/>
    <w:rPr>
      <w:rFonts w:ascii="Arial" w:eastAsia="Arial" w:hAnsi="Arial" w:cs="Tahoma"/>
      <w:kern w:val="0"/>
      <w:sz w:val="22"/>
      <w:szCs w:val="24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BA45E5"/>
    <w:rPr>
      <w:sz w:val="18"/>
      <w:szCs w:val="18"/>
    </w:rPr>
  </w:style>
  <w:style w:type="character" w:customStyle="1" w:styleId="Char1">
    <w:name w:val="批注框文本 Char"/>
    <w:basedOn w:val="a2"/>
    <w:link w:val="a5"/>
    <w:uiPriority w:val="99"/>
    <w:semiHidden/>
    <w:rsid w:val="00BA45E5"/>
    <w:rPr>
      <w:rFonts w:ascii="Arial" w:eastAsia="Arial" w:hAnsi="Arial" w:cs="Tahoma"/>
      <w:kern w:val="0"/>
      <w:sz w:val="18"/>
      <w:szCs w:val="18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675A5C"/>
    <w:pPr>
      <w:keepLines/>
      <w:widowControl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675A5C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Cs w:val="22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675A5C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szCs w:val="22"/>
      <w:lang w:eastAsia="zh-CN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75A5C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eastAsia="zh-CN" w:bidi="ar-SA"/>
    </w:rPr>
  </w:style>
  <w:style w:type="character" w:styleId="a6">
    <w:name w:val="Hyperlink"/>
    <w:basedOn w:val="a2"/>
    <w:uiPriority w:val="99"/>
    <w:unhideWhenUsed/>
    <w:rsid w:val="00A37ADE"/>
    <w:rPr>
      <w:color w:val="0000FF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33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7"/>
    <w:uiPriority w:val="99"/>
    <w:rsid w:val="003324BD"/>
    <w:rPr>
      <w:rFonts w:ascii="Arial" w:eastAsia="Arial" w:hAnsi="Arial" w:cs="Tahoma"/>
      <w:kern w:val="0"/>
      <w:sz w:val="18"/>
      <w:szCs w:val="18"/>
      <w:lang w:eastAsia="en-US" w:bidi="en-US"/>
    </w:rPr>
  </w:style>
  <w:style w:type="paragraph" w:styleId="a8">
    <w:name w:val="footer"/>
    <w:basedOn w:val="a"/>
    <w:link w:val="Char3"/>
    <w:uiPriority w:val="99"/>
    <w:unhideWhenUsed/>
    <w:rsid w:val="003324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2"/>
    <w:link w:val="a8"/>
    <w:uiPriority w:val="99"/>
    <w:rsid w:val="003324BD"/>
    <w:rPr>
      <w:rFonts w:ascii="Arial" w:eastAsia="Arial" w:hAnsi="Arial" w:cs="Tahoma"/>
      <w:kern w:val="0"/>
      <w:sz w:val="18"/>
      <w:szCs w:val="18"/>
      <w:lang w:eastAsia="en-US" w:bidi="en-US"/>
    </w:rPr>
  </w:style>
  <w:style w:type="paragraph" w:styleId="a9">
    <w:name w:val="List Paragraph"/>
    <w:basedOn w:val="a"/>
    <w:uiPriority w:val="34"/>
    <w:qFormat/>
    <w:rsid w:val="0067433C"/>
    <w:pPr>
      <w:ind w:firstLineChars="200" w:firstLine="420"/>
    </w:pPr>
  </w:style>
  <w:style w:type="character" w:customStyle="1" w:styleId="2Char">
    <w:name w:val="标题 2 Char"/>
    <w:basedOn w:val="a2"/>
    <w:link w:val="2"/>
    <w:uiPriority w:val="9"/>
    <w:rsid w:val="006A101D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C05F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sz w:val="24"/>
      <w:lang w:eastAsia="zh-CN" w:bidi="ar-SA"/>
    </w:rPr>
  </w:style>
  <w:style w:type="character" w:customStyle="1" w:styleId="HTMLChar">
    <w:name w:val="HTML 预设格式 Char"/>
    <w:basedOn w:val="a2"/>
    <w:link w:val="HTML"/>
    <w:uiPriority w:val="99"/>
    <w:semiHidden/>
    <w:rsid w:val="00C05F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C05FB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C05FB8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nb">
    <w:name w:val="nb"/>
    <w:basedOn w:val="a2"/>
    <w:rsid w:val="00C05FB8"/>
  </w:style>
  <w:style w:type="character" w:customStyle="1" w:styleId="o">
    <w:name w:val="o"/>
    <w:basedOn w:val="a2"/>
    <w:rsid w:val="00C0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img.buaa.us/documents/design_of_zimg_new_gener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zimg.buaa.us/docu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emcached.org/files/memcached-1.4.21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9A11-428E-47F2-A37F-3B65BE73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7390</TotalTime>
  <Pages>16</Pages>
  <Words>1364</Words>
  <Characters>7778</Characters>
  <Application>Microsoft Office Word</Application>
  <DocSecurity>0</DocSecurity>
  <Lines>64</Lines>
  <Paragraphs>18</Paragraphs>
  <ScaleCrop>false</ScaleCrop>
  <Company>Microsoft</Company>
  <LinksUpToDate>false</LinksUpToDate>
  <CharactersWithSpaces>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ws</cp:lastModifiedBy>
  <cp:revision>61</cp:revision>
  <dcterms:created xsi:type="dcterms:W3CDTF">2014-08-28T08:56:00Z</dcterms:created>
  <dcterms:modified xsi:type="dcterms:W3CDTF">2014-11-18T03:26:00Z</dcterms:modified>
</cp:coreProperties>
</file>